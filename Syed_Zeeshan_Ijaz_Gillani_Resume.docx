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CDC8" w14:textId="7B2D1868" w:rsidR="00BA43C0" w:rsidRDefault="00316525" w:rsidP="00316525">
      <w:pPr>
        <w:spacing w:before="41" w:line="540" w:lineRule="exact"/>
        <w:ind w:left="2160" w:firstLine="720"/>
        <w:rPr>
          <w:sz w:val="48"/>
          <w:szCs w:val="48"/>
        </w:rPr>
      </w:pPr>
      <w:r>
        <w:rPr>
          <w:color w:val="93B3D5"/>
          <w:position w:val="-1"/>
          <w:sz w:val="48"/>
          <w:szCs w:val="48"/>
        </w:rPr>
        <w:t>Syed Zeeshan Ijaz Gillani</w:t>
      </w:r>
    </w:p>
    <w:p w14:paraId="7AD13025" w14:textId="77777777" w:rsidR="00BA43C0" w:rsidRDefault="00BA43C0">
      <w:pPr>
        <w:spacing w:before="8" w:line="100" w:lineRule="exact"/>
        <w:rPr>
          <w:sz w:val="11"/>
          <w:szCs w:val="11"/>
        </w:rPr>
      </w:pPr>
    </w:p>
    <w:p w14:paraId="4630E803" w14:textId="77777777" w:rsidR="00BA43C0" w:rsidRDefault="00BA43C0">
      <w:pPr>
        <w:spacing w:line="200" w:lineRule="exact"/>
        <w:sectPr w:rsidR="00BA43C0">
          <w:pgSz w:w="12240" w:h="15840"/>
          <w:pgMar w:top="1340" w:right="1020" w:bottom="280" w:left="1200" w:header="720" w:footer="720" w:gutter="0"/>
          <w:cols w:space="720"/>
        </w:sectPr>
      </w:pPr>
    </w:p>
    <w:p w14:paraId="3909A606" w14:textId="6C5A643A" w:rsidR="0099682D" w:rsidRPr="006F39CE" w:rsidRDefault="006B1755">
      <w:pPr>
        <w:spacing w:before="39" w:line="200" w:lineRule="exact"/>
        <w:ind w:left="123" w:right="-47"/>
        <w:rPr>
          <w:color w:val="4F81BD" w:themeColor="accent1"/>
          <w:position w:val="-1"/>
          <w:sz w:val="18"/>
          <w:szCs w:val="18"/>
        </w:rPr>
      </w:pPr>
      <w:r w:rsidRPr="006F39CE">
        <w:rPr>
          <w:color w:val="548DD4" w:themeColor="text2" w:themeTint="99"/>
        </w:rPr>
        <w:t>Email</w:t>
      </w:r>
      <w:r>
        <w:t xml:space="preserve">: </w:t>
      </w:r>
      <w:hyperlink r:id="rId5" w:history="1">
        <w:r w:rsidRPr="00E90221">
          <w:rPr>
            <w:rStyle w:val="Hyperlink"/>
            <w:color w:val="000000" w:themeColor="text1"/>
            <w:position w:val="-1"/>
            <w:sz w:val="18"/>
            <w:szCs w:val="18"/>
            <w:u w:val="none"/>
          </w:rPr>
          <w:t>zeeshan.shah147@gmail.com</w:t>
        </w:r>
      </w:hyperlink>
      <w:r w:rsidR="001B052F" w:rsidRPr="006F39CE">
        <w:rPr>
          <w:color w:val="000000" w:themeColor="text1"/>
          <w:position w:val="-1"/>
          <w:sz w:val="18"/>
          <w:szCs w:val="18"/>
        </w:rPr>
        <w:t xml:space="preserve">                 </w:t>
      </w:r>
    </w:p>
    <w:p w14:paraId="5D419C92" w14:textId="3CF8389E" w:rsidR="00BA43C0" w:rsidRPr="0099682D" w:rsidRDefault="001B052F">
      <w:pPr>
        <w:spacing w:before="39" w:line="200" w:lineRule="exact"/>
        <w:ind w:left="123" w:right="-47"/>
        <w:rPr>
          <w:rFonts w:ascii="Arial" w:eastAsia="Arial" w:hAnsi="Arial" w:cs="Arial"/>
          <w:sz w:val="16"/>
          <w:szCs w:val="16"/>
        </w:rPr>
      </w:pPr>
      <w:r w:rsidRPr="006F39CE">
        <w:rPr>
          <w:rFonts w:ascii="Arial" w:eastAsia="Arial" w:hAnsi="Arial" w:cs="Arial"/>
          <w:color w:val="548DD4" w:themeColor="text2" w:themeTint="99"/>
          <w:position w:val="-1"/>
          <w:sz w:val="16"/>
          <w:szCs w:val="16"/>
        </w:rPr>
        <w:t>Address</w:t>
      </w:r>
      <w:r w:rsidRPr="0099682D">
        <w:rPr>
          <w:rFonts w:ascii="Arial" w:eastAsia="Arial" w:hAnsi="Arial" w:cs="Arial"/>
          <w:position w:val="-1"/>
          <w:sz w:val="16"/>
          <w:szCs w:val="16"/>
        </w:rPr>
        <w:t>:</w:t>
      </w:r>
      <w:r w:rsidR="0099682D" w:rsidRPr="0099682D">
        <w:rPr>
          <w:rFonts w:ascii="Arial" w:eastAsia="Arial" w:hAnsi="Arial" w:cs="Arial"/>
          <w:position w:val="-1"/>
          <w:sz w:val="16"/>
          <w:szCs w:val="16"/>
        </w:rPr>
        <w:t xml:space="preserve"> House # 6 Q block Model Town</w:t>
      </w:r>
      <w:r w:rsidR="0099682D"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 w:rsidR="0099682D" w:rsidRPr="0099682D">
        <w:rPr>
          <w:rFonts w:ascii="Arial" w:eastAsia="Arial" w:hAnsi="Arial" w:cs="Arial"/>
          <w:position w:val="-1"/>
          <w:sz w:val="16"/>
          <w:szCs w:val="16"/>
        </w:rPr>
        <w:t>Extension</w:t>
      </w:r>
      <w:r w:rsidRPr="0099682D">
        <w:rPr>
          <w:rFonts w:ascii="Arial" w:eastAsia="Arial" w:hAnsi="Arial" w:cs="Arial"/>
          <w:position w:val="-1"/>
          <w:sz w:val="16"/>
          <w:szCs w:val="16"/>
        </w:rPr>
        <w:t>, Lahore</w:t>
      </w:r>
    </w:p>
    <w:p w14:paraId="392072F1" w14:textId="28231DAA" w:rsidR="00BA43C0" w:rsidRDefault="001B052F">
      <w:pPr>
        <w:spacing w:before="38"/>
        <w:rPr>
          <w:rFonts w:ascii="Arial" w:eastAsia="Arial" w:hAnsi="Arial" w:cs="Arial"/>
          <w:sz w:val="17"/>
          <w:szCs w:val="17"/>
        </w:rPr>
        <w:sectPr w:rsidR="00BA43C0">
          <w:type w:val="continuous"/>
          <w:pgSz w:w="12240" w:h="15840"/>
          <w:pgMar w:top="1340" w:right="1020" w:bottom="280" w:left="1200" w:header="720" w:footer="720" w:gutter="0"/>
          <w:cols w:num="2" w:space="720" w:equalWidth="0">
            <w:col w:w="6550" w:space="1413"/>
            <w:col w:w="2057"/>
          </w:cols>
        </w:sectPr>
      </w:pPr>
      <w:r>
        <w:br w:type="column"/>
      </w:r>
      <w:r w:rsidRPr="003F195A">
        <w:rPr>
          <w:rFonts w:ascii="Arial" w:eastAsia="Arial" w:hAnsi="Arial" w:cs="Arial"/>
          <w:color w:val="548DD4" w:themeColor="text2" w:themeTint="99"/>
          <w:sz w:val="17"/>
          <w:szCs w:val="17"/>
        </w:rPr>
        <w:t>Mobile</w:t>
      </w:r>
      <w:r>
        <w:rPr>
          <w:rFonts w:ascii="Arial" w:eastAsia="Arial" w:hAnsi="Arial" w:cs="Arial"/>
          <w:sz w:val="17"/>
          <w:szCs w:val="17"/>
        </w:rPr>
        <w:t>: 030</w:t>
      </w:r>
      <w:r w:rsidR="0099682D">
        <w:rPr>
          <w:rFonts w:ascii="Arial" w:eastAsia="Arial" w:hAnsi="Arial" w:cs="Arial"/>
          <w:sz w:val="17"/>
          <w:szCs w:val="17"/>
        </w:rPr>
        <w:t>1-0182619</w:t>
      </w:r>
    </w:p>
    <w:p w14:paraId="1D6108EF" w14:textId="0F2A0B67" w:rsidR="00BA43C0" w:rsidRDefault="006B1755" w:rsidP="006B1755">
      <w:pPr>
        <w:spacing w:line="200" w:lineRule="exac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position w:val="-1"/>
          <w:sz w:val="18"/>
          <w:szCs w:val="18"/>
        </w:rPr>
        <w:t xml:space="preserve">  </w:t>
      </w:r>
      <w:r w:rsidR="001B052F" w:rsidRPr="006F39CE">
        <w:rPr>
          <w:rFonts w:ascii="Arial" w:eastAsia="Arial" w:hAnsi="Arial" w:cs="Arial"/>
          <w:color w:val="548DD4" w:themeColor="text2" w:themeTint="99"/>
          <w:position w:val="-1"/>
          <w:sz w:val="18"/>
          <w:szCs w:val="18"/>
        </w:rPr>
        <w:t>Linked</w:t>
      </w:r>
      <w:r w:rsidR="0099682D" w:rsidRPr="006F39CE">
        <w:rPr>
          <w:rFonts w:ascii="Arial" w:eastAsia="Arial" w:hAnsi="Arial" w:cs="Arial"/>
          <w:color w:val="548DD4" w:themeColor="text2" w:themeTint="99"/>
          <w:position w:val="-1"/>
          <w:sz w:val="18"/>
          <w:szCs w:val="18"/>
        </w:rPr>
        <w:t>In</w:t>
      </w:r>
      <w:r w:rsidR="0099682D">
        <w:rPr>
          <w:rFonts w:ascii="Arial" w:eastAsia="Arial" w:hAnsi="Arial" w:cs="Arial"/>
          <w:position w:val="-1"/>
          <w:sz w:val="18"/>
          <w:szCs w:val="18"/>
        </w:rPr>
        <w:t>:</w:t>
      </w:r>
      <w:r w:rsidR="001B052F">
        <w:rPr>
          <w:rFonts w:ascii="Arial" w:eastAsia="Arial" w:hAnsi="Arial" w:cs="Arial"/>
          <w:position w:val="-1"/>
          <w:sz w:val="18"/>
          <w:szCs w:val="18"/>
        </w:rPr>
        <w:t xml:space="preserve"> </w:t>
      </w:r>
      <w:r w:rsidR="00924185" w:rsidRPr="00924185">
        <w:rPr>
          <w:rFonts w:ascii="Arial" w:eastAsia="Arial" w:hAnsi="Arial" w:cs="Arial"/>
          <w:position w:val="-1"/>
          <w:sz w:val="18"/>
          <w:szCs w:val="18"/>
        </w:rPr>
        <w:t>https://www.linkedin.com/in/syed-zeeshan-ijaz-gillani-4364b41ba/</w:t>
      </w:r>
    </w:p>
    <w:p w14:paraId="2EA076A4" w14:textId="4A80A9C0" w:rsidR="00BA43C0" w:rsidRDefault="00BA43C0">
      <w:pPr>
        <w:spacing w:before="9" w:line="160" w:lineRule="exact"/>
        <w:rPr>
          <w:sz w:val="16"/>
          <w:szCs w:val="16"/>
        </w:rPr>
      </w:pPr>
    </w:p>
    <w:p w14:paraId="5CF445CC" w14:textId="44FCF5FA" w:rsidR="00BA43C0" w:rsidRDefault="00884668">
      <w:pPr>
        <w:spacing w:line="200" w:lineRule="exact"/>
      </w:pPr>
      <w:r>
        <w:pict w14:anchorId="5EEE53C4">
          <v:group id="_x0000_s1026" style="position:absolute;margin-left:62.25pt;margin-top:159.45pt;width:531.25pt;height:3.55pt;z-index:-251658240;mso-position-horizontal-relative:page;mso-position-vertical-relative:page" coordorigin="1372,3094" coordsize="10498,0">
            <v:shape id="_x0000_s1027" style="position:absolute;left:1372;top:3094;width:10498;height:0" coordorigin="1372,3094" coordsize="10498,0" path="m1372,3094r10498,e" filled="f" strokeweight="2.28pt">
              <v:path arrowok="t"/>
            </v:shape>
            <w10:wrap anchorx="page" anchory="page"/>
          </v:group>
        </w:pict>
      </w:r>
    </w:p>
    <w:p w14:paraId="2226833F" w14:textId="259A2F7E" w:rsidR="00BA43C0" w:rsidRDefault="005760C5" w:rsidP="005965AA">
      <w:pPr>
        <w:spacing w:before="2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3B3D5"/>
          <w:sz w:val="24"/>
          <w:szCs w:val="24"/>
        </w:rPr>
        <w:t xml:space="preserve">   </w:t>
      </w:r>
      <w:r w:rsidR="001B052F"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O</w:t>
      </w:r>
      <w:r w:rsidR="00535764"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BJECTIVE</w:t>
      </w:r>
      <w:r w:rsidR="001B052F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3A85BD16" w14:textId="164B29C5" w:rsidR="00BA43C0" w:rsidRDefault="001B052F" w:rsidP="00756734">
      <w:pPr>
        <w:spacing w:before="16" w:line="255" w:lineRule="auto"/>
        <w:ind w:left="720" w:right="741" w:hanging="10"/>
        <w:jc w:val="both"/>
        <w:rPr>
          <w:rFonts w:ascii="Arial" w:eastAsia="Arial" w:hAnsi="Arial" w:cs="Arial"/>
        </w:rPr>
      </w:pPr>
      <w:r>
        <w:rPr>
          <w:rFonts w:ascii="Calibri" w:eastAsia="Calibri" w:hAnsi="Calibri" w:cs="Calibri"/>
          <w:sz w:val="23"/>
          <w:szCs w:val="23"/>
        </w:rPr>
        <w:t xml:space="preserve">Interested in the role of a .Net Developer where I can contribute my analytical skills and knowledge acquired by pursuing my degree in Information Technology. Looking for a dynamic and progressive company where my skills can be utilized in the maximum way possible, </w:t>
      </w:r>
      <w:r>
        <w:rPr>
          <w:rFonts w:ascii="Arial" w:eastAsia="Arial" w:hAnsi="Arial" w:cs="Arial"/>
          <w:w w:val="99"/>
        </w:rPr>
        <w:t>I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want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establish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myself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hard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working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enthusiastic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individual.</w:t>
      </w:r>
    </w:p>
    <w:p w14:paraId="37B3CD7C" w14:textId="21354ADA" w:rsidR="00BA43C0" w:rsidRDefault="001B052F" w:rsidP="00F8255D">
      <w:pPr>
        <w:spacing w:before="27"/>
        <w:ind w:firstLine="197"/>
        <w:rPr>
          <w:rFonts w:ascii="Arial" w:eastAsia="Arial" w:hAnsi="Arial" w:cs="Arial"/>
          <w:sz w:val="24"/>
          <w:szCs w:val="24"/>
        </w:rPr>
      </w:pPr>
      <w:r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E</w:t>
      </w:r>
      <w:r w:rsidR="00535764"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DUCATION</w:t>
      </w:r>
      <w:r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07DED562" w14:textId="088A0D3D" w:rsidR="00BA43C0" w:rsidRDefault="001B052F" w:rsidP="00D7781A">
      <w:pPr>
        <w:spacing w:before="20"/>
        <w:ind w:left="7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     </w:t>
      </w:r>
      <w:r>
        <w:rPr>
          <w:rFonts w:ascii="Arial" w:eastAsia="Arial" w:hAnsi="Arial" w:cs="Arial"/>
          <w:b/>
          <w:sz w:val="18"/>
          <w:szCs w:val="18"/>
        </w:rPr>
        <w:t xml:space="preserve">BS- Information </w:t>
      </w:r>
      <w:r w:rsidR="006B1755">
        <w:rPr>
          <w:rFonts w:ascii="Arial" w:eastAsia="Arial" w:hAnsi="Arial" w:cs="Arial"/>
          <w:b/>
          <w:sz w:val="18"/>
          <w:szCs w:val="18"/>
        </w:rPr>
        <w:t xml:space="preserve">Technology </w:t>
      </w:r>
      <w:r w:rsidR="006A44E0">
        <w:rPr>
          <w:rFonts w:ascii="Arial" w:eastAsia="Arial" w:hAnsi="Arial" w:cs="Arial"/>
          <w:b/>
          <w:sz w:val="18"/>
          <w:szCs w:val="18"/>
        </w:rPr>
        <w:t>(2015</w:t>
      </w:r>
      <w:r w:rsidR="006B1755"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b/>
          <w:sz w:val="18"/>
          <w:szCs w:val="18"/>
        </w:rPr>
        <w:t>-</w:t>
      </w:r>
      <w:r w:rsidR="006B1755">
        <w:rPr>
          <w:rFonts w:ascii="Arial" w:eastAsia="Arial" w:hAnsi="Arial" w:cs="Arial"/>
          <w:b/>
          <w:sz w:val="18"/>
          <w:szCs w:val="18"/>
        </w:rPr>
        <w:t xml:space="preserve"> </w:t>
      </w:r>
      <w:r w:rsidR="006A44E0">
        <w:rPr>
          <w:rFonts w:ascii="Arial" w:eastAsia="Arial" w:hAnsi="Arial" w:cs="Arial"/>
          <w:b/>
          <w:sz w:val="18"/>
          <w:szCs w:val="18"/>
        </w:rPr>
        <w:t>2020)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 w:rsidR="00997055">
        <w:rPr>
          <w:rFonts w:ascii="Arial" w:eastAsia="Arial" w:hAnsi="Arial" w:cs="Arial"/>
          <w:b/>
          <w:sz w:val="18"/>
          <w:szCs w:val="18"/>
        </w:rPr>
        <w:t xml:space="preserve">Bahria </w:t>
      </w:r>
      <w:r>
        <w:rPr>
          <w:rFonts w:ascii="Arial" w:eastAsia="Arial" w:hAnsi="Arial" w:cs="Arial"/>
          <w:b/>
          <w:sz w:val="18"/>
          <w:szCs w:val="18"/>
        </w:rPr>
        <w:t>University</w:t>
      </w:r>
      <w:r w:rsidR="00997055">
        <w:rPr>
          <w:rFonts w:ascii="Arial" w:eastAsia="Arial" w:hAnsi="Arial" w:cs="Arial"/>
          <w:b/>
          <w:sz w:val="18"/>
          <w:szCs w:val="18"/>
        </w:rPr>
        <w:t xml:space="preserve"> Karachi.</w:t>
      </w:r>
    </w:p>
    <w:p w14:paraId="0AACC115" w14:textId="16EEBE13" w:rsidR="00BA43C0" w:rsidRDefault="001B052F" w:rsidP="00D7781A">
      <w:pPr>
        <w:spacing w:before="78"/>
        <w:ind w:left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     </w:t>
      </w:r>
      <w:r>
        <w:rPr>
          <w:rFonts w:ascii="Arial" w:eastAsia="Arial" w:hAnsi="Arial" w:cs="Arial"/>
          <w:b/>
          <w:sz w:val="18"/>
          <w:szCs w:val="18"/>
        </w:rPr>
        <w:t xml:space="preserve">Intermediate: </w:t>
      </w:r>
      <w:r w:rsidR="006A44E0">
        <w:rPr>
          <w:rFonts w:ascii="Arial" w:eastAsia="Arial" w:hAnsi="Arial" w:cs="Arial"/>
          <w:b/>
          <w:sz w:val="18"/>
          <w:szCs w:val="18"/>
        </w:rPr>
        <w:t>Army Public</w:t>
      </w:r>
      <w:r>
        <w:rPr>
          <w:rFonts w:ascii="Arial" w:eastAsia="Arial" w:hAnsi="Arial" w:cs="Arial"/>
          <w:b/>
          <w:sz w:val="18"/>
          <w:szCs w:val="18"/>
        </w:rPr>
        <w:t xml:space="preserve"> College</w:t>
      </w:r>
      <w:r w:rsidR="006A44E0">
        <w:rPr>
          <w:rFonts w:ascii="Arial" w:eastAsia="Arial" w:hAnsi="Arial" w:cs="Arial"/>
          <w:b/>
          <w:sz w:val="18"/>
          <w:szCs w:val="18"/>
        </w:rPr>
        <w:t xml:space="preserve"> Saddar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  <w:r w:rsidR="006A44E0">
        <w:rPr>
          <w:rFonts w:ascii="Arial" w:eastAsia="Arial" w:hAnsi="Arial" w:cs="Arial"/>
          <w:b/>
          <w:sz w:val="18"/>
          <w:szCs w:val="18"/>
        </w:rPr>
        <w:t>Karachi.</w:t>
      </w:r>
    </w:p>
    <w:p w14:paraId="0EEFDFFC" w14:textId="1AAE6BFB" w:rsidR="00A46E70" w:rsidRDefault="00A46E70" w:rsidP="00D7781A">
      <w:pPr>
        <w:spacing w:before="78"/>
        <w:ind w:left="7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     </w:t>
      </w:r>
      <w:r>
        <w:rPr>
          <w:rFonts w:ascii="Arial" w:eastAsia="Arial" w:hAnsi="Arial" w:cs="Arial"/>
          <w:b/>
          <w:sz w:val="18"/>
          <w:szCs w:val="18"/>
        </w:rPr>
        <w:t>Metric: Bahria Model School Sabir S.R.E Karachi.</w:t>
      </w:r>
    </w:p>
    <w:p w14:paraId="5FFE8A5C" w14:textId="63C4C614" w:rsidR="00A46E70" w:rsidRPr="00A46E70" w:rsidRDefault="00A46E70" w:rsidP="00F8255D">
      <w:pPr>
        <w:spacing w:before="78"/>
        <w:rPr>
          <w:rFonts w:ascii="Arial" w:eastAsia="Arial" w:hAnsi="Arial" w:cs="Arial"/>
          <w:sz w:val="18"/>
          <w:szCs w:val="18"/>
        </w:rPr>
      </w:pPr>
    </w:p>
    <w:p w14:paraId="20780A1D" w14:textId="360B68A0" w:rsidR="00BA43C0" w:rsidRDefault="0085031B" w:rsidP="00F8255D">
      <w:pPr>
        <w:spacing w:before="5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3B3D5"/>
          <w:sz w:val="24"/>
          <w:szCs w:val="24"/>
        </w:rPr>
        <w:t xml:space="preserve"> </w:t>
      </w:r>
      <w:r w:rsidR="00F8255D">
        <w:rPr>
          <w:rFonts w:ascii="Arial" w:eastAsia="Arial" w:hAnsi="Arial" w:cs="Arial"/>
          <w:b/>
          <w:color w:val="93B3D5"/>
          <w:sz w:val="24"/>
          <w:szCs w:val="24"/>
        </w:rPr>
        <w:t xml:space="preserve"> </w:t>
      </w:r>
      <w:r w:rsidR="00B95656"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TECHNICAL</w:t>
      </w:r>
      <w:r w:rsidR="001B052F" w:rsidRPr="003F195A">
        <w:rPr>
          <w:rFonts w:ascii="Arial" w:eastAsia="Arial" w:hAnsi="Arial" w:cs="Arial"/>
          <w:b/>
          <w:color w:val="1F497D" w:themeColor="text2"/>
          <w:sz w:val="24"/>
          <w:szCs w:val="24"/>
        </w:rPr>
        <w:t xml:space="preserve"> </w:t>
      </w:r>
      <w:r w:rsidR="001B052F"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S</w:t>
      </w:r>
      <w:r w:rsidR="00B95656"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KILLS</w:t>
      </w:r>
      <w:r w:rsidR="002C6D81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3828B8F4" w14:textId="2F61A9C6" w:rsidR="00BA43C0" w:rsidRDefault="002C6D81" w:rsidP="00F8255D">
      <w:pPr>
        <w:tabs>
          <w:tab w:val="left" w:pos="840"/>
        </w:tabs>
        <w:spacing w:before="76" w:line="254" w:lineRule="auto"/>
        <w:ind w:left="557" w:right="741" w:hanging="360"/>
        <w:rPr>
          <w:rFonts w:ascii="Calibri" w:eastAsia="Calibri" w:hAnsi="Calibri" w:cs="Calibri"/>
          <w:sz w:val="23"/>
          <w:szCs w:val="23"/>
        </w:rPr>
      </w:pPr>
      <w:r>
        <w:rPr>
          <w:rFonts w:ascii="Arial" w:eastAsia="Arial" w:hAnsi="Arial" w:cs="Arial"/>
          <w:sz w:val="18"/>
          <w:szCs w:val="18"/>
        </w:rPr>
        <w:tab/>
      </w:r>
      <w:r w:rsidR="001B052F">
        <w:rPr>
          <w:rFonts w:ascii="Arial" w:eastAsia="Arial" w:hAnsi="Arial" w:cs="Arial"/>
          <w:sz w:val="18"/>
          <w:szCs w:val="18"/>
        </w:rPr>
        <w:t>•</w:t>
      </w:r>
      <w:r w:rsidR="001B052F">
        <w:rPr>
          <w:rFonts w:ascii="Arial" w:eastAsia="Arial" w:hAnsi="Arial" w:cs="Arial"/>
          <w:sz w:val="18"/>
          <w:szCs w:val="18"/>
        </w:rPr>
        <w:tab/>
      </w:r>
      <w:r w:rsidR="005136E9">
        <w:rPr>
          <w:rFonts w:ascii="Calibri" w:eastAsia="Calibri" w:hAnsi="Calibri" w:cs="Calibri"/>
          <w:sz w:val="23"/>
          <w:szCs w:val="23"/>
        </w:rPr>
        <w:t>C#, Vb.Net, Ado.Net</w:t>
      </w:r>
      <w:r w:rsidR="001B052F">
        <w:rPr>
          <w:rFonts w:ascii="Calibri" w:eastAsia="Calibri" w:hAnsi="Calibri" w:cs="Calibri"/>
          <w:sz w:val="23"/>
          <w:szCs w:val="23"/>
        </w:rPr>
        <w:t>,</w:t>
      </w:r>
      <w:r w:rsidR="005136E9">
        <w:rPr>
          <w:rFonts w:ascii="Calibri" w:eastAsia="Calibri" w:hAnsi="Calibri" w:cs="Calibri"/>
          <w:sz w:val="23"/>
          <w:szCs w:val="23"/>
        </w:rPr>
        <w:t xml:space="preserve"> Entity Framework, Asp.Net MVC, Asp.Net Core</w:t>
      </w:r>
      <w:r w:rsidR="00E90221">
        <w:rPr>
          <w:rFonts w:ascii="Calibri" w:eastAsia="Calibri" w:hAnsi="Calibri" w:cs="Calibri"/>
          <w:sz w:val="23"/>
          <w:szCs w:val="23"/>
        </w:rPr>
        <w:t>/ .Net 5</w:t>
      </w:r>
      <w:r w:rsidR="005136E9">
        <w:rPr>
          <w:rFonts w:ascii="Calibri" w:eastAsia="Calibri" w:hAnsi="Calibri" w:cs="Calibri"/>
          <w:sz w:val="23"/>
          <w:szCs w:val="23"/>
        </w:rPr>
        <w:t>, HTML</w:t>
      </w:r>
      <w:r w:rsidR="00580E41">
        <w:rPr>
          <w:rFonts w:ascii="Calibri" w:eastAsia="Calibri" w:hAnsi="Calibri" w:cs="Calibri"/>
          <w:sz w:val="23"/>
          <w:szCs w:val="23"/>
        </w:rPr>
        <w:t>5</w:t>
      </w:r>
      <w:r w:rsidR="005136E9">
        <w:rPr>
          <w:rFonts w:ascii="Calibri" w:eastAsia="Calibri" w:hAnsi="Calibri" w:cs="Calibri"/>
          <w:sz w:val="23"/>
          <w:szCs w:val="23"/>
        </w:rPr>
        <w:t>, CSS</w:t>
      </w:r>
      <w:r w:rsidR="00580E41">
        <w:rPr>
          <w:rFonts w:ascii="Calibri" w:eastAsia="Calibri" w:hAnsi="Calibri" w:cs="Calibri"/>
          <w:sz w:val="23"/>
          <w:szCs w:val="23"/>
        </w:rPr>
        <w:t>3</w:t>
      </w:r>
      <w:r w:rsidR="005136E9">
        <w:rPr>
          <w:rFonts w:ascii="Calibri" w:eastAsia="Calibri" w:hAnsi="Calibri" w:cs="Calibri"/>
          <w:sz w:val="23"/>
          <w:szCs w:val="23"/>
        </w:rPr>
        <w:t>, Bootstrap</w:t>
      </w:r>
      <w:r w:rsidR="004E0B2F">
        <w:rPr>
          <w:rFonts w:ascii="Calibri" w:eastAsia="Calibri" w:hAnsi="Calibri" w:cs="Calibri"/>
          <w:sz w:val="23"/>
          <w:szCs w:val="23"/>
        </w:rPr>
        <w:t>4</w:t>
      </w:r>
      <w:r w:rsidR="001B052F">
        <w:rPr>
          <w:rFonts w:ascii="Calibri" w:eastAsia="Calibri" w:hAnsi="Calibri" w:cs="Calibri"/>
          <w:sz w:val="23"/>
          <w:szCs w:val="23"/>
        </w:rPr>
        <w:t xml:space="preserve">, </w:t>
      </w:r>
      <w:r w:rsidR="005136E9">
        <w:rPr>
          <w:rFonts w:ascii="Calibri" w:eastAsia="Calibri" w:hAnsi="Calibri" w:cs="Calibri"/>
          <w:sz w:val="23"/>
          <w:szCs w:val="23"/>
        </w:rPr>
        <w:t>jQuery, Java</w:t>
      </w:r>
      <w:r w:rsidR="001B052F">
        <w:rPr>
          <w:rFonts w:ascii="Calibri" w:eastAsia="Calibri" w:hAnsi="Calibri" w:cs="Calibri"/>
          <w:sz w:val="23"/>
          <w:szCs w:val="23"/>
        </w:rPr>
        <w:t>Script</w:t>
      </w:r>
      <w:r w:rsidR="0085031B">
        <w:rPr>
          <w:rFonts w:ascii="Calibri" w:eastAsia="Calibri" w:hAnsi="Calibri" w:cs="Calibri"/>
          <w:sz w:val="23"/>
          <w:szCs w:val="23"/>
        </w:rPr>
        <w:t>, Angular</w:t>
      </w:r>
      <w:r w:rsidR="00E90221">
        <w:rPr>
          <w:rFonts w:ascii="Calibri" w:eastAsia="Calibri" w:hAnsi="Calibri" w:cs="Calibri"/>
          <w:sz w:val="23"/>
          <w:szCs w:val="23"/>
        </w:rPr>
        <w:t xml:space="preserve"> 11</w:t>
      </w:r>
    </w:p>
    <w:p w14:paraId="0D4C27E2" w14:textId="77777777" w:rsidR="00BA43C0" w:rsidRDefault="00BA43C0" w:rsidP="00F8255D">
      <w:pPr>
        <w:spacing w:before="6" w:line="120" w:lineRule="exact"/>
        <w:rPr>
          <w:sz w:val="12"/>
          <w:szCs w:val="12"/>
        </w:rPr>
      </w:pPr>
    </w:p>
    <w:p w14:paraId="3DA2C844" w14:textId="57797421" w:rsidR="00BA43C0" w:rsidRDefault="00F8255D" w:rsidP="00F8255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3B3D5"/>
          <w:sz w:val="24"/>
          <w:szCs w:val="24"/>
        </w:rPr>
        <w:t xml:space="preserve">   </w:t>
      </w:r>
      <w:r w:rsidR="00B95656"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FRAMEWORKS</w:t>
      </w:r>
      <w:r w:rsidR="002C6D81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28E9B744" w14:textId="5673473C" w:rsidR="00BA43C0" w:rsidRDefault="001B052F" w:rsidP="00F8255D">
      <w:pPr>
        <w:spacing w:before="59"/>
        <w:ind w:left="197"/>
        <w:rPr>
          <w:rFonts w:ascii="Calibri" w:eastAsia="Calibri" w:hAnsi="Calibri" w:cs="Calibri"/>
          <w:sz w:val="23"/>
          <w:szCs w:val="23"/>
        </w:rPr>
      </w:pPr>
      <w:r>
        <w:rPr>
          <w:rFonts w:ascii="Arial" w:eastAsia="Arial" w:hAnsi="Arial" w:cs="Arial"/>
          <w:sz w:val="18"/>
          <w:szCs w:val="18"/>
        </w:rPr>
        <w:t xml:space="preserve">•      </w:t>
      </w:r>
      <w:r>
        <w:rPr>
          <w:rFonts w:ascii="Calibri" w:eastAsia="Calibri" w:hAnsi="Calibri" w:cs="Calibri"/>
          <w:sz w:val="23"/>
          <w:szCs w:val="23"/>
        </w:rPr>
        <w:t>MVC</w:t>
      </w:r>
      <w:r w:rsidR="00217901">
        <w:rPr>
          <w:rFonts w:ascii="Calibri" w:eastAsia="Calibri" w:hAnsi="Calibri" w:cs="Calibri"/>
          <w:sz w:val="23"/>
          <w:szCs w:val="23"/>
        </w:rPr>
        <w:t xml:space="preserve"> </w:t>
      </w:r>
      <w:r w:rsidR="00FB578B">
        <w:rPr>
          <w:rFonts w:ascii="Calibri" w:eastAsia="Calibri" w:hAnsi="Calibri" w:cs="Calibri"/>
          <w:sz w:val="23"/>
          <w:szCs w:val="23"/>
        </w:rPr>
        <w:t>5</w:t>
      </w:r>
      <w:r w:rsidR="008A706E">
        <w:rPr>
          <w:rFonts w:ascii="Calibri" w:eastAsia="Calibri" w:hAnsi="Calibri" w:cs="Calibri"/>
          <w:sz w:val="23"/>
          <w:szCs w:val="23"/>
        </w:rPr>
        <w:t>, .Net 5</w:t>
      </w:r>
      <w:r w:rsidR="00694F19">
        <w:rPr>
          <w:rFonts w:ascii="Calibri" w:eastAsia="Calibri" w:hAnsi="Calibri" w:cs="Calibri"/>
          <w:sz w:val="23"/>
          <w:szCs w:val="23"/>
        </w:rPr>
        <w:t>, Web</w:t>
      </w:r>
      <w:r>
        <w:rPr>
          <w:rFonts w:ascii="Calibri" w:eastAsia="Calibri" w:hAnsi="Calibri" w:cs="Calibri"/>
          <w:sz w:val="23"/>
          <w:szCs w:val="23"/>
        </w:rPr>
        <w:t xml:space="preserve"> </w:t>
      </w:r>
      <w:r w:rsidR="00694F19">
        <w:rPr>
          <w:rFonts w:ascii="Calibri" w:eastAsia="Calibri" w:hAnsi="Calibri" w:cs="Calibri"/>
          <w:sz w:val="23"/>
          <w:szCs w:val="23"/>
        </w:rPr>
        <w:t>Form, Window</w:t>
      </w:r>
      <w:r w:rsidR="0043267D">
        <w:rPr>
          <w:rFonts w:ascii="Calibri" w:eastAsia="Calibri" w:hAnsi="Calibri" w:cs="Calibri"/>
          <w:sz w:val="23"/>
          <w:szCs w:val="23"/>
        </w:rPr>
        <w:t>s</w:t>
      </w:r>
      <w:r>
        <w:rPr>
          <w:rFonts w:ascii="Calibri" w:eastAsia="Calibri" w:hAnsi="Calibri" w:cs="Calibri"/>
          <w:sz w:val="23"/>
          <w:szCs w:val="23"/>
        </w:rPr>
        <w:t xml:space="preserve"> </w:t>
      </w:r>
      <w:r w:rsidR="00694F19">
        <w:rPr>
          <w:rFonts w:ascii="Calibri" w:eastAsia="Calibri" w:hAnsi="Calibri" w:cs="Calibri"/>
          <w:sz w:val="23"/>
          <w:szCs w:val="23"/>
        </w:rPr>
        <w:t>Form, Window</w:t>
      </w:r>
      <w:r w:rsidR="00701612">
        <w:rPr>
          <w:rFonts w:ascii="Calibri" w:eastAsia="Calibri" w:hAnsi="Calibri" w:cs="Calibri"/>
          <w:sz w:val="23"/>
          <w:szCs w:val="23"/>
        </w:rPr>
        <w:t>s</w:t>
      </w:r>
      <w:r>
        <w:rPr>
          <w:rFonts w:ascii="Calibri" w:eastAsia="Calibri" w:hAnsi="Calibri" w:cs="Calibri"/>
          <w:sz w:val="23"/>
          <w:szCs w:val="23"/>
        </w:rPr>
        <w:t xml:space="preserve"> Service</w:t>
      </w:r>
      <w:r w:rsidR="00B95656">
        <w:rPr>
          <w:rFonts w:ascii="Calibri" w:eastAsia="Calibri" w:hAnsi="Calibri" w:cs="Calibri"/>
          <w:sz w:val="23"/>
          <w:szCs w:val="23"/>
        </w:rPr>
        <w:t>, Web API</w:t>
      </w:r>
    </w:p>
    <w:p w14:paraId="29286806" w14:textId="77777777" w:rsidR="00BA43C0" w:rsidRDefault="00BA43C0" w:rsidP="00F8255D">
      <w:pPr>
        <w:spacing w:before="10" w:line="120" w:lineRule="exact"/>
        <w:rPr>
          <w:sz w:val="13"/>
          <w:szCs w:val="13"/>
        </w:rPr>
      </w:pPr>
    </w:p>
    <w:p w14:paraId="0E2B6A20" w14:textId="3D3339E1" w:rsidR="00BA43C0" w:rsidRDefault="00F8255D" w:rsidP="00F8255D">
      <w:pPr>
        <w:ind w:left="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93B3D5"/>
          <w:sz w:val="24"/>
          <w:szCs w:val="24"/>
        </w:rPr>
        <w:t xml:space="preserve">  </w:t>
      </w:r>
      <w:r w:rsidR="001B052F" w:rsidRPr="003F195A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IDE</w:t>
      </w:r>
      <w:r w:rsidR="002C6D81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32930D17" w14:textId="23A5B718" w:rsidR="00BA43C0" w:rsidRDefault="001B052F" w:rsidP="00F8255D">
      <w:pPr>
        <w:spacing w:before="57"/>
        <w:ind w:left="197"/>
        <w:rPr>
          <w:rFonts w:ascii="Calibri" w:eastAsia="Calibri" w:hAnsi="Calibri" w:cs="Calibri"/>
          <w:sz w:val="23"/>
          <w:szCs w:val="23"/>
        </w:rPr>
      </w:pPr>
      <w:r>
        <w:rPr>
          <w:rFonts w:ascii="Arial" w:eastAsia="Arial" w:hAnsi="Arial" w:cs="Arial"/>
          <w:sz w:val="18"/>
          <w:szCs w:val="18"/>
        </w:rPr>
        <w:t xml:space="preserve">•      </w:t>
      </w:r>
      <w:r>
        <w:rPr>
          <w:rFonts w:ascii="Calibri" w:eastAsia="Calibri" w:hAnsi="Calibri" w:cs="Calibri"/>
          <w:sz w:val="23"/>
          <w:szCs w:val="23"/>
        </w:rPr>
        <w:t>Visual Studio 2013,2015,2017,</w:t>
      </w:r>
      <w:r w:rsidR="006D6EA8">
        <w:rPr>
          <w:rFonts w:ascii="Calibri" w:eastAsia="Calibri" w:hAnsi="Calibri" w:cs="Calibri"/>
          <w:sz w:val="23"/>
          <w:szCs w:val="23"/>
        </w:rPr>
        <w:t>2019, Vs</w:t>
      </w:r>
      <w:r w:rsidR="00694F19">
        <w:rPr>
          <w:rFonts w:ascii="Calibri" w:eastAsia="Calibri" w:hAnsi="Calibri" w:cs="Calibri"/>
          <w:sz w:val="23"/>
          <w:szCs w:val="23"/>
        </w:rPr>
        <w:t xml:space="preserve"> Code</w:t>
      </w:r>
    </w:p>
    <w:p w14:paraId="4E69FF6D" w14:textId="77777777" w:rsidR="00BA43C0" w:rsidRDefault="00BA43C0" w:rsidP="00F8255D">
      <w:pPr>
        <w:spacing w:line="140" w:lineRule="exact"/>
        <w:rPr>
          <w:sz w:val="14"/>
          <w:szCs w:val="14"/>
        </w:rPr>
      </w:pPr>
    </w:p>
    <w:p w14:paraId="5378CACB" w14:textId="3A0D3F37" w:rsidR="00BA43C0" w:rsidRPr="002C6D81" w:rsidRDefault="001B052F" w:rsidP="002C6D81">
      <w:pPr>
        <w:ind w:firstLine="197"/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</w:pPr>
      <w:r w:rsidRPr="003F195A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D</w:t>
      </w:r>
      <w:r w:rsidR="00535764" w:rsidRPr="003F195A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ATABASE</w:t>
      </w:r>
      <w:r w:rsidR="002C6D81" w:rsidRPr="002C6D81"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  <w:t>:</w:t>
      </w:r>
    </w:p>
    <w:p w14:paraId="5C08B18D" w14:textId="3EF3A938" w:rsidR="00BA43C0" w:rsidRDefault="001B052F" w:rsidP="00F8255D">
      <w:pPr>
        <w:spacing w:before="74"/>
        <w:ind w:left="197"/>
        <w:rPr>
          <w:rFonts w:ascii="Calibri" w:eastAsia="Calibri" w:hAnsi="Calibri" w:cs="Calibri"/>
          <w:sz w:val="23"/>
          <w:szCs w:val="23"/>
        </w:rPr>
      </w:pPr>
      <w:r>
        <w:rPr>
          <w:rFonts w:ascii="Arial" w:eastAsia="Arial" w:hAnsi="Arial" w:cs="Arial"/>
          <w:sz w:val="18"/>
          <w:szCs w:val="18"/>
        </w:rPr>
        <w:t xml:space="preserve">•      </w:t>
      </w:r>
      <w:r>
        <w:rPr>
          <w:rFonts w:ascii="Calibri" w:eastAsia="Calibri" w:hAnsi="Calibri" w:cs="Calibri"/>
          <w:sz w:val="23"/>
          <w:szCs w:val="23"/>
        </w:rPr>
        <w:t xml:space="preserve">SQL </w:t>
      </w:r>
      <w:r w:rsidR="00CF6AF4">
        <w:rPr>
          <w:rFonts w:ascii="Calibri" w:eastAsia="Calibri" w:hAnsi="Calibri" w:cs="Calibri"/>
          <w:sz w:val="23"/>
          <w:szCs w:val="23"/>
        </w:rPr>
        <w:t>Server, Oracle</w:t>
      </w:r>
      <w:r w:rsidR="006D6EA8">
        <w:rPr>
          <w:rFonts w:ascii="Calibri" w:eastAsia="Calibri" w:hAnsi="Calibri" w:cs="Calibri"/>
          <w:sz w:val="23"/>
          <w:szCs w:val="23"/>
        </w:rPr>
        <w:t>, Sql Lite</w:t>
      </w:r>
    </w:p>
    <w:p w14:paraId="3DD8E31B" w14:textId="77777777" w:rsidR="00BA43C0" w:rsidRDefault="00BA43C0">
      <w:pPr>
        <w:spacing w:before="18" w:line="240" w:lineRule="exact"/>
        <w:rPr>
          <w:sz w:val="24"/>
          <w:szCs w:val="24"/>
        </w:rPr>
      </w:pPr>
    </w:p>
    <w:p w14:paraId="448D5C7F" w14:textId="59D7879C" w:rsidR="00BA43C0" w:rsidRDefault="001B052F" w:rsidP="00AF71D4">
      <w:pPr>
        <w:ind w:firstLine="197"/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  <w:u w:color="93B3D5"/>
        </w:rPr>
      </w:pPr>
      <w:r w:rsidRPr="003F195A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  <w:u w:color="93B3D5"/>
        </w:rPr>
        <w:t>E</w:t>
      </w:r>
      <w:r w:rsidR="00535764" w:rsidRPr="003F195A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  <w:u w:color="93B3D5"/>
        </w:rPr>
        <w:t>XPERIENCE</w:t>
      </w:r>
      <w:r w:rsidR="004C10F5" w:rsidRPr="00AF71D4"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  <w:u w:color="93B3D5"/>
        </w:rPr>
        <w:t>:</w:t>
      </w:r>
    </w:p>
    <w:p w14:paraId="3C7A503A" w14:textId="77777777" w:rsidR="00884668" w:rsidRPr="00AF71D4" w:rsidRDefault="00884668" w:rsidP="00AF71D4">
      <w:pPr>
        <w:ind w:firstLine="197"/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</w:pPr>
    </w:p>
    <w:p w14:paraId="7E225E3B" w14:textId="4E58902B" w:rsidR="00BA43C0" w:rsidRDefault="001B052F">
      <w:pPr>
        <w:spacing w:before="28"/>
        <w:ind w:left="24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Software Engineer </w:t>
      </w:r>
      <w:r w:rsidR="003569EF">
        <w:rPr>
          <w:rFonts w:ascii="Arial" w:eastAsia="Arial" w:hAnsi="Arial" w:cs="Arial"/>
          <w:b/>
          <w:sz w:val="24"/>
          <w:szCs w:val="24"/>
        </w:rPr>
        <w:t>at</w:t>
      </w:r>
      <w:r>
        <w:rPr>
          <w:rFonts w:ascii="Arial" w:eastAsia="Arial" w:hAnsi="Arial" w:cs="Arial"/>
          <w:b/>
          <w:sz w:val="24"/>
          <w:szCs w:val="24"/>
        </w:rPr>
        <w:t xml:space="preserve"> Mega</w:t>
      </w:r>
      <w:r w:rsidR="0032245E">
        <w:rPr>
          <w:rFonts w:ascii="Arial" w:eastAsia="Arial" w:hAnsi="Arial" w:cs="Arial"/>
          <w:b/>
          <w:sz w:val="24"/>
          <w:szCs w:val="24"/>
        </w:rPr>
        <w:t>p</w:t>
      </w:r>
      <w:r>
        <w:rPr>
          <w:rFonts w:ascii="Arial" w:eastAsia="Arial" w:hAnsi="Arial" w:cs="Arial"/>
          <w:b/>
          <w:sz w:val="24"/>
          <w:szCs w:val="24"/>
        </w:rPr>
        <w:t>lus</w:t>
      </w:r>
      <w:r w:rsidR="0032245E">
        <w:rPr>
          <w:rFonts w:ascii="Arial" w:eastAsia="Arial" w:hAnsi="Arial" w:cs="Arial"/>
          <w:b/>
          <w:sz w:val="24"/>
          <w:szCs w:val="24"/>
        </w:rPr>
        <w:t xml:space="preserve"> Technologies</w:t>
      </w:r>
      <w:r>
        <w:rPr>
          <w:rFonts w:ascii="Arial" w:eastAsia="Arial" w:hAnsi="Arial" w:cs="Arial"/>
          <w:b/>
          <w:sz w:val="24"/>
          <w:szCs w:val="24"/>
        </w:rPr>
        <w:t xml:space="preserve"> /</w:t>
      </w:r>
      <w:r w:rsidR="0032245E">
        <w:rPr>
          <w:rFonts w:ascii="Arial" w:eastAsia="Arial" w:hAnsi="Arial" w:cs="Arial"/>
          <w:b/>
          <w:sz w:val="24"/>
          <w:szCs w:val="24"/>
        </w:rPr>
        <w:t xml:space="preserve"> </w:t>
      </w:r>
      <w:r w:rsidR="00B64C97">
        <w:rPr>
          <w:rFonts w:ascii="Arial" w:eastAsia="Arial" w:hAnsi="Arial" w:cs="Arial"/>
          <w:b/>
          <w:sz w:val="24"/>
          <w:szCs w:val="24"/>
        </w:rPr>
        <w:t>21</w:t>
      </w:r>
      <w:r>
        <w:rPr>
          <w:rFonts w:ascii="Arial" w:eastAsia="Arial" w:hAnsi="Arial" w:cs="Arial"/>
          <w:b/>
          <w:sz w:val="24"/>
          <w:szCs w:val="24"/>
        </w:rPr>
        <w:t>-0</w:t>
      </w:r>
      <w:r w:rsidR="00B64C97">
        <w:rPr>
          <w:rFonts w:ascii="Arial" w:eastAsia="Arial" w:hAnsi="Arial" w:cs="Arial"/>
          <w:b/>
          <w:sz w:val="24"/>
          <w:szCs w:val="24"/>
        </w:rPr>
        <w:t>8</w:t>
      </w:r>
      <w:r>
        <w:rPr>
          <w:rFonts w:ascii="Arial" w:eastAsia="Arial" w:hAnsi="Arial" w:cs="Arial"/>
          <w:b/>
          <w:sz w:val="24"/>
          <w:szCs w:val="24"/>
        </w:rPr>
        <w:t>- 2020 – Present</w:t>
      </w:r>
    </w:p>
    <w:p w14:paraId="1EE9E6E7" w14:textId="0A11D59B" w:rsidR="003569EF" w:rsidRDefault="001B052F" w:rsidP="00315CE1">
      <w:pPr>
        <w:spacing w:before="20" w:line="250" w:lineRule="auto"/>
        <w:ind w:left="720" w:right="77" w:hanging="10"/>
        <w:jc w:val="both"/>
        <w:rPr>
          <w:rFonts w:ascii="Arial" w:eastAsia="Arial" w:hAnsi="Arial" w:cs="Arial"/>
          <w:w w:val="99"/>
        </w:rPr>
      </w:pPr>
      <w:r>
        <w:rPr>
          <w:rFonts w:ascii="Arial" w:eastAsia="Arial" w:hAnsi="Arial" w:cs="Arial"/>
          <w:w w:val="99"/>
        </w:rPr>
        <w:t>Hospital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Automation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Clinical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Management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System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w w:val="99"/>
        </w:rPr>
        <w:t>HACIMS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w w:val="99"/>
        </w:rPr>
        <w:t>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</w:t>
      </w:r>
      <w:r>
        <w:rPr>
          <w:rFonts w:ascii="Arial" w:eastAsia="Arial" w:hAnsi="Arial" w:cs="Arial"/>
        </w:rPr>
        <w:t xml:space="preserve"> </w:t>
      </w:r>
      <w:r w:rsidR="00B64C97">
        <w:rPr>
          <w:rFonts w:ascii="Arial" w:eastAsia="Arial" w:hAnsi="Arial" w:cs="Arial"/>
          <w:w w:val="99"/>
        </w:rPr>
        <w:t>web</w:t>
      </w:r>
      <w:r w:rsidR="00B64C97">
        <w:rPr>
          <w:rFonts w:ascii="Arial" w:eastAsia="Arial" w:hAnsi="Arial" w:cs="Arial"/>
        </w:rPr>
        <w:t>-based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health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care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application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covering 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necessities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hospitals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especially</w:t>
      </w:r>
      <w:r>
        <w:rPr>
          <w:rFonts w:ascii="Arial" w:eastAsia="Arial" w:hAnsi="Arial" w:cs="Arial"/>
        </w:rPr>
        <w:t xml:space="preserve"> </w:t>
      </w:r>
      <w:r w:rsidR="00FE1CFD">
        <w:rPr>
          <w:rFonts w:ascii="Arial" w:eastAsia="Arial" w:hAnsi="Arial" w:cs="Arial"/>
          <w:w w:val="99"/>
        </w:rPr>
        <w:t>managing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hospitals</w:t>
      </w:r>
      <w:r w:rsidR="0064778C">
        <w:rPr>
          <w:rFonts w:ascii="Arial" w:eastAsia="Arial" w:hAnsi="Arial" w:cs="Arial"/>
          <w:w w:val="99"/>
        </w:rPr>
        <w:t xml:space="preserve"> queries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allowing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them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communicate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clinical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data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at National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International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level.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HACIMS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system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that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meet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challenges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21st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century.</w:t>
      </w:r>
    </w:p>
    <w:p w14:paraId="693C53BA" w14:textId="77777777" w:rsidR="00D7162A" w:rsidRPr="00315CE1" w:rsidRDefault="00D7162A" w:rsidP="00315CE1">
      <w:pPr>
        <w:spacing w:before="20" w:line="250" w:lineRule="auto"/>
        <w:ind w:left="720" w:right="77" w:hanging="10"/>
        <w:jc w:val="both"/>
        <w:rPr>
          <w:rFonts w:ascii="Arial" w:eastAsia="Arial" w:hAnsi="Arial" w:cs="Arial"/>
        </w:rPr>
      </w:pPr>
    </w:p>
    <w:p w14:paraId="3B8B1A83" w14:textId="030D303C" w:rsidR="00BA43C0" w:rsidRDefault="008E28BF" w:rsidP="003569EF">
      <w:pPr>
        <w:spacing w:before="49"/>
        <w:ind w:left="123" w:right="597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8DB3E2" w:themeColor="text2" w:themeTint="66"/>
          <w:sz w:val="23"/>
          <w:szCs w:val="23"/>
        </w:rPr>
        <w:t xml:space="preserve"> </w:t>
      </w:r>
      <w:r w:rsidR="001B052F" w:rsidRPr="003F195A">
        <w:rPr>
          <w:rFonts w:ascii="Arial" w:eastAsia="Arial" w:hAnsi="Arial" w:cs="Arial"/>
          <w:b/>
          <w:color w:val="548DD4" w:themeColor="text2" w:themeTint="99"/>
          <w:sz w:val="23"/>
          <w:szCs w:val="23"/>
        </w:rPr>
        <w:t>T</w:t>
      </w:r>
      <w:r w:rsidR="004C450C" w:rsidRPr="003F195A">
        <w:rPr>
          <w:rFonts w:ascii="Arial" w:eastAsia="Arial" w:hAnsi="Arial" w:cs="Arial"/>
          <w:b/>
          <w:color w:val="548DD4" w:themeColor="text2" w:themeTint="99"/>
          <w:sz w:val="23"/>
          <w:szCs w:val="23"/>
        </w:rPr>
        <w:t>ASKS</w:t>
      </w:r>
      <w:r w:rsidR="001B052F" w:rsidRPr="003569EF">
        <w:rPr>
          <w:rFonts w:ascii="Arial" w:eastAsia="Arial" w:hAnsi="Arial" w:cs="Arial"/>
          <w:b/>
          <w:bCs/>
          <w:w w:val="99"/>
        </w:rPr>
        <w:t>:</w:t>
      </w:r>
      <w:r w:rsidR="001B052F">
        <w:rPr>
          <w:rFonts w:ascii="Arial" w:eastAsia="Arial" w:hAnsi="Arial" w:cs="Arial"/>
        </w:rPr>
        <w:t xml:space="preserve"> </w:t>
      </w:r>
    </w:p>
    <w:p w14:paraId="252443A5" w14:textId="127006B9" w:rsidR="003569EF" w:rsidRDefault="003569EF" w:rsidP="003569EF">
      <w:pPr>
        <w:spacing w:before="49"/>
        <w:ind w:right="5975" w:firstLine="59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Tasks Performed in different modules.</w:t>
      </w:r>
    </w:p>
    <w:p w14:paraId="6284ED5A" w14:textId="77777777" w:rsidR="00BA43C0" w:rsidRDefault="00BA43C0">
      <w:pPr>
        <w:spacing w:before="3" w:line="100" w:lineRule="exact"/>
        <w:rPr>
          <w:sz w:val="10"/>
          <w:szCs w:val="10"/>
        </w:rPr>
      </w:pPr>
    </w:p>
    <w:p w14:paraId="209286C4" w14:textId="3730569D" w:rsidR="00BA43C0" w:rsidRDefault="001B052F">
      <w:pPr>
        <w:ind w:left="845"/>
        <w:rPr>
          <w:sz w:val="21"/>
          <w:szCs w:val="21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 w:rsidR="003569EF">
        <w:rPr>
          <w:sz w:val="21"/>
          <w:szCs w:val="21"/>
        </w:rPr>
        <w:t>Patient Registration, Patient Registration</w:t>
      </w:r>
      <w:r>
        <w:rPr>
          <w:sz w:val="21"/>
          <w:szCs w:val="21"/>
        </w:rPr>
        <w:t xml:space="preserve"> Reports</w:t>
      </w:r>
    </w:p>
    <w:p w14:paraId="3048C45A" w14:textId="7F58DB8D" w:rsidR="00BA43C0" w:rsidRDefault="001B052F">
      <w:pPr>
        <w:spacing w:before="79"/>
        <w:ind w:left="845"/>
        <w:rPr>
          <w:sz w:val="21"/>
          <w:szCs w:val="21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 w:rsidR="003569EF">
        <w:rPr>
          <w:sz w:val="21"/>
          <w:szCs w:val="21"/>
        </w:rPr>
        <w:t>Patient Billing,</w:t>
      </w:r>
      <w:r w:rsidR="003569EF" w:rsidRPr="003569EF">
        <w:rPr>
          <w:sz w:val="21"/>
          <w:szCs w:val="21"/>
        </w:rPr>
        <w:t xml:space="preserve"> </w:t>
      </w:r>
      <w:r w:rsidR="003569EF">
        <w:rPr>
          <w:sz w:val="21"/>
          <w:szCs w:val="21"/>
        </w:rPr>
        <w:t>Patient Billing</w:t>
      </w:r>
      <w:r>
        <w:rPr>
          <w:sz w:val="21"/>
          <w:szCs w:val="21"/>
        </w:rPr>
        <w:t xml:space="preserve"> Reports</w:t>
      </w:r>
    </w:p>
    <w:p w14:paraId="72A17E8B" w14:textId="07332AAB" w:rsidR="00BA43C0" w:rsidRDefault="001B052F">
      <w:pPr>
        <w:spacing w:before="81"/>
        <w:ind w:left="845"/>
        <w:rPr>
          <w:sz w:val="21"/>
          <w:szCs w:val="21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 w:rsidR="003569EF">
        <w:rPr>
          <w:sz w:val="21"/>
          <w:szCs w:val="21"/>
        </w:rPr>
        <w:t>Cashbook,</w:t>
      </w:r>
      <w:r>
        <w:rPr>
          <w:sz w:val="21"/>
          <w:szCs w:val="21"/>
        </w:rPr>
        <w:t xml:space="preserve"> </w:t>
      </w:r>
      <w:r w:rsidR="003569EF">
        <w:rPr>
          <w:sz w:val="21"/>
          <w:szCs w:val="21"/>
        </w:rPr>
        <w:t xml:space="preserve">Cashbook </w:t>
      </w:r>
      <w:r>
        <w:rPr>
          <w:sz w:val="21"/>
          <w:szCs w:val="21"/>
        </w:rPr>
        <w:t>Reports</w:t>
      </w:r>
    </w:p>
    <w:p w14:paraId="37264916" w14:textId="4CDA714A" w:rsidR="00BA43C0" w:rsidRDefault="001B052F" w:rsidP="003569EF">
      <w:pPr>
        <w:spacing w:before="81"/>
        <w:ind w:left="845"/>
        <w:rPr>
          <w:sz w:val="21"/>
          <w:szCs w:val="21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 w:rsidR="00F42648">
        <w:rPr>
          <w:sz w:val="21"/>
          <w:szCs w:val="21"/>
        </w:rPr>
        <w:t>Finance, Reports</w:t>
      </w:r>
    </w:p>
    <w:p w14:paraId="52CE9793" w14:textId="2688FC43" w:rsidR="00BA43C0" w:rsidRDefault="001B052F">
      <w:pPr>
        <w:spacing w:before="64"/>
        <w:ind w:left="845"/>
        <w:rPr>
          <w:rFonts w:ascii="Calibri" w:eastAsia="Calibri" w:hAnsi="Calibri" w:cs="Calibri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 w:rsidR="007B4D42" w:rsidRPr="007B4D42">
        <w:rPr>
          <w:rFonts w:asciiTheme="minorHAnsi" w:eastAsia="Arial" w:hAnsiTheme="minorHAnsi" w:cstheme="minorHAnsi"/>
          <w:sz w:val="23"/>
          <w:szCs w:val="23"/>
        </w:rPr>
        <w:t>Radiology</w:t>
      </w:r>
    </w:p>
    <w:p w14:paraId="5A99C049" w14:textId="77777777" w:rsidR="00BA43C0" w:rsidRDefault="001B052F">
      <w:pPr>
        <w:spacing w:before="65"/>
        <w:ind w:left="845"/>
        <w:rPr>
          <w:rFonts w:ascii="Calibri" w:eastAsia="Calibri" w:hAnsi="Calibri" w:cs="Calibri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>
        <w:rPr>
          <w:rFonts w:ascii="Calibri" w:eastAsia="Calibri" w:hAnsi="Calibri" w:cs="Calibri"/>
          <w:sz w:val="23"/>
          <w:szCs w:val="23"/>
        </w:rPr>
        <w:t>Inventory</w:t>
      </w:r>
    </w:p>
    <w:p w14:paraId="217FE420" w14:textId="425F6B01" w:rsidR="00963623" w:rsidRPr="00963623" w:rsidRDefault="001B052F" w:rsidP="00963623">
      <w:pPr>
        <w:spacing w:before="41"/>
        <w:ind w:left="845"/>
        <w:rPr>
          <w:rFonts w:asciiTheme="minorHAnsi" w:eastAsia="Arial" w:hAnsiTheme="minorHAnsi" w:cstheme="minorHAnsi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 w:rsidR="008029D0" w:rsidRPr="008029D0">
        <w:rPr>
          <w:rFonts w:asciiTheme="minorHAnsi" w:eastAsia="Arial" w:hAnsiTheme="minorHAnsi" w:cstheme="minorHAnsi"/>
          <w:sz w:val="23"/>
          <w:szCs w:val="23"/>
        </w:rPr>
        <w:t>Pharmacy</w:t>
      </w:r>
    </w:p>
    <w:p w14:paraId="639F75A6" w14:textId="062CE71E" w:rsidR="00BA43C0" w:rsidRPr="008029D0" w:rsidRDefault="001B052F">
      <w:pPr>
        <w:spacing w:before="60"/>
        <w:ind w:left="845"/>
        <w:rPr>
          <w:rFonts w:asciiTheme="minorHAnsi" w:hAnsiTheme="minorHAnsi" w:cstheme="minorHAnsi"/>
          <w:sz w:val="21"/>
          <w:szCs w:val="21"/>
        </w:rPr>
        <w:sectPr w:rsidR="00BA43C0" w:rsidRPr="008029D0">
          <w:type w:val="continuous"/>
          <w:pgSz w:w="12240" w:h="15840"/>
          <w:pgMar w:top="1340" w:right="1020" w:bottom="280" w:left="1200" w:header="720" w:footer="720" w:gutter="0"/>
          <w:cols w:space="720"/>
        </w:sectPr>
      </w:pPr>
      <w:r w:rsidRPr="00963623">
        <w:rPr>
          <w:rFonts w:ascii="Arial" w:eastAsia="Arial" w:hAnsi="Arial" w:cs="Arial"/>
          <w:sz w:val="23"/>
          <w:szCs w:val="23"/>
        </w:rPr>
        <w:t xml:space="preserve">• </w:t>
      </w:r>
      <w:r w:rsidRPr="008029D0">
        <w:rPr>
          <w:rFonts w:asciiTheme="minorHAnsi" w:eastAsia="Arial" w:hAnsiTheme="minorHAnsi" w:cstheme="minorHAnsi"/>
          <w:sz w:val="23"/>
          <w:szCs w:val="23"/>
        </w:rPr>
        <w:t xml:space="preserve">         </w:t>
      </w:r>
      <w:r w:rsidR="008029D0">
        <w:rPr>
          <w:rFonts w:asciiTheme="minorHAnsi" w:eastAsia="Arial" w:hAnsiTheme="minorHAnsi" w:cstheme="minorHAnsi"/>
          <w:sz w:val="23"/>
          <w:szCs w:val="23"/>
        </w:rPr>
        <w:t xml:space="preserve">  </w:t>
      </w:r>
      <w:r w:rsidR="00A453E3">
        <w:rPr>
          <w:rFonts w:asciiTheme="minorHAnsi" w:eastAsia="Arial" w:hAnsiTheme="minorHAnsi" w:cstheme="minorHAnsi"/>
          <w:sz w:val="23"/>
          <w:szCs w:val="23"/>
        </w:rPr>
        <w:t>Sql</w:t>
      </w:r>
      <w:r w:rsidR="008029D0" w:rsidRPr="008029D0">
        <w:rPr>
          <w:rFonts w:asciiTheme="minorHAnsi" w:eastAsia="Arial" w:hAnsiTheme="minorHAnsi" w:cstheme="minorHAnsi"/>
          <w:sz w:val="23"/>
          <w:szCs w:val="23"/>
        </w:rPr>
        <w:t xml:space="preserve"> </w:t>
      </w:r>
      <w:r w:rsidR="00A453E3">
        <w:rPr>
          <w:rFonts w:asciiTheme="minorHAnsi" w:eastAsia="Arial" w:hAnsiTheme="minorHAnsi" w:cstheme="minorHAnsi"/>
          <w:sz w:val="23"/>
          <w:szCs w:val="23"/>
        </w:rPr>
        <w:t xml:space="preserve">Server </w:t>
      </w:r>
      <w:r w:rsidR="00184374">
        <w:rPr>
          <w:rFonts w:asciiTheme="minorHAnsi" w:eastAsia="Arial" w:hAnsiTheme="minorHAnsi" w:cstheme="minorHAnsi"/>
          <w:sz w:val="23"/>
          <w:szCs w:val="23"/>
        </w:rPr>
        <w:t>Procedure, Views</w:t>
      </w:r>
    </w:p>
    <w:p w14:paraId="777143C2" w14:textId="19E59F0A" w:rsidR="00BA43C0" w:rsidRPr="004C10F5" w:rsidRDefault="004C10F5" w:rsidP="004C10F5">
      <w:pPr>
        <w:spacing w:before="37"/>
        <w:rPr>
          <w:rFonts w:ascii="Calibri" w:eastAsia="Calibri" w:hAnsi="Calibri" w:cs="Calibri"/>
          <w:color w:val="95B3D7" w:themeColor="accent1" w:themeTint="99"/>
          <w:sz w:val="23"/>
          <w:szCs w:val="23"/>
        </w:rPr>
      </w:pPr>
      <w:r>
        <w:rPr>
          <w:rFonts w:ascii="Calibri" w:eastAsia="Calibri" w:hAnsi="Calibri" w:cs="Calibri"/>
          <w:b/>
          <w:sz w:val="29"/>
          <w:szCs w:val="29"/>
        </w:rPr>
        <w:lastRenderedPageBreak/>
        <w:t xml:space="preserve">    </w:t>
      </w:r>
      <w:r w:rsidR="001B052F" w:rsidRPr="003F195A">
        <w:rPr>
          <w:rFonts w:ascii="Calibri" w:eastAsia="Calibri" w:hAnsi="Calibri" w:cs="Calibri"/>
          <w:b/>
          <w:color w:val="548DD4" w:themeColor="text2" w:themeTint="99"/>
          <w:sz w:val="29"/>
          <w:szCs w:val="29"/>
        </w:rPr>
        <w:t>O</w:t>
      </w:r>
      <w:r w:rsidR="00CF243F" w:rsidRPr="003F195A">
        <w:rPr>
          <w:rFonts w:ascii="Calibri" w:eastAsia="Calibri" w:hAnsi="Calibri" w:cs="Calibri"/>
          <w:b/>
          <w:color w:val="548DD4" w:themeColor="text2" w:themeTint="99"/>
          <w:sz w:val="29"/>
          <w:szCs w:val="29"/>
        </w:rPr>
        <w:t>UR</w:t>
      </w:r>
      <w:r w:rsidR="001B052F" w:rsidRPr="004C10F5">
        <w:rPr>
          <w:rFonts w:ascii="Calibri" w:eastAsia="Calibri" w:hAnsi="Calibri" w:cs="Calibri"/>
          <w:b/>
          <w:color w:val="95B3D7" w:themeColor="accent1" w:themeTint="99"/>
          <w:sz w:val="29"/>
          <w:szCs w:val="29"/>
        </w:rPr>
        <w:t xml:space="preserve"> </w:t>
      </w:r>
      <w:r w:rsidR="00F42648" w:rsidRPr="001211D2">
        <w:rPr>
          <w:rFonts w:ascii="Calibri" w:eastAsia="Calibri" w:hAnsi="Calibri" w:cs="Calibri"/>
          <w:b/>
          <w:color w:val="548DD4" w:themeColor="text2" w:themeTint="99"/>
          <w:sz w:val="29"/>
          <w:szCs w:val="29"/>
        </w:rPr>
        <w:t>C</w:t>
      </w:r>
      <w:r w:rsidR="00CF243F" w:rsidRPr="001211D2">
        <w:rPr>
          <w:rFonts w:ascii="Calibri" w:eastAsia="Calibri" w:hAnsi="Calibri" w:cs="Calibri"/>
          <w:b/>
          <w:color w:val="548DD4" w:themeColor="text2" w:themeTint="99"/>
          <w:sz w:val="29"/>
          <w:szCs w:val="29"/>
        </w:rPr>
        <w:t>LIENTS</w:t>
      </w:r>
      <w:r w:rsidR="001B052F" w:rsidRPr="004C10F5">
        <w:rPr>
          <w:rFonts w:ascii="Calibri" w:eastAsia="Calibri" w:hAnsi="Calibri" w:cs="Calibri"/>
          <w:color w:val="95B3D7" w:themeColor="accent1" w:themeTint="99"/>
          <w:sz w:val="23"/>
          <w:szCs w:val="23"/>
        </w:rPr>
        <w:t>:</w:t>
      </w:r>
    </w:p>
    <w:p w14:paraId="4F415D3D" w14:textId="77777777" w:rsidR="00BA43C0" w:rsidRDefault="001B052F">
      <w:pPr>
        <w:spacing w:before="50"/>
        <w:ind w:left="825"/>
        <w:rPr>
          <w:rFonts w:ascii="Arial" w:eastAsia="Arial" w:hAnsi="Arial" w:cs="Arial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>
        <w:rPr>
          <w:rFonts w:ascii="Arial" w:eastAsia="Arial" w:hAnsi="Arial" w:cs="Arial"/>
          <w:w w:val="99"/>
        </w:rPr>
        <w:t>Tabba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Kidney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Institute</w:t>
      </w:r>
    </w:p>
    <w:p w14:paraId="19A2DF6E" w14:textId="55356057" w:rsidR="00BA43C0" w:rsidRDefault="001B052F">
      <w:pPr>
        <w:spacing w:before="30"/>
        <w:ind w:left="825"/>
        <w:rPr>
          <w:rFonts w:ascii="Arial" w:eastAsia="Arial" w:hAnsi="Arial" w:cs="Arial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>
        <w:rPr>
          <w:rFonts w:ascii="Arial" w:eastAsia="Arial" w:hAnsi="Arial" w:cs="Arial"/>
          <w:w w:val="99"/>
        </w:rPr>
        <w:t>Megaplus</w:t>
      </w:r>
      <w:r w:rsidR="00C93D60">
        <w:rPr>
          <w:rFonts w:ascii="Arial" w:eastAsia="Arial" w:hAnsi="Arial" w:cs="Arial"/>
          <w:w w:val="99"/>
        </w:rPr>
        <w:t xml:space="preserve"> </w:t>
      </w:r>
    </w:p>
    <w:p w14:paraId="18623284" w14:textId="77777777" w:rsidR="00BA43C0" w:rsidRDefault="001B052F">
      <w:pPr>
        <w:spacing w:before="47"/>
        <w:ind w:left="825"/>
        <w:rPr>
          <w:rFonts w:ascii="Arial" w:eastAsia="Arial" w:hAnsi="Arial" w:cs="Arial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>
        <w:rPr>
          <w:rFonts w:ascii="Arial" w:eastAsia="Arial" w:hAnsi="Arial" w:cs="Arial"/>
          <w:w w:val="99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Diabetes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Centre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Lahore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(TDC)</w:t>
      </w:r>
    </w:p>
    <w:p w14:paraId="0A38A43C" w14:textId="77777777" w:rsidR="00BA43C0" w:rsidRDefault="001B052F">
      <w:pPr>
        <w:spacing w:before="35"/>
        <w:ind w:left="825"/>
        <w:rPr>
          <w:rFonts w:ascii="Arial" w:eastAsia="Arial" w:hAnsi="Arial" w:cs="Arial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>
        <w:rPr>
          <w:rFonts w:ascii="Arial" w:eastAsia="Arial" w:hAnsi="Arial" w:cs="Arial"/>
          <w:w w:val="99"/>
        </w:rPr>
        <w:t>Al-Khidmat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Foundation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Hospital</w:t>
      </w:r>
    </w:p>
    <w:p w14:paraId="3A0140B4" w14:textId="7BBDDEF1" w:rsidR="00BA43C0" w:rsidRDefault="001B052F">
      <w:pPr>
        <w:spacing w:before="1"/>
        <w:ind w:left="825"/>
        <w:rPr>
          <w:rFonts w:ascii="Calibri" w:eastAsia="Calibri" w:hAnsi="Calibri" w:cs="Calibri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•          </w:t>
      </w:r>
      <w:r>
        <w:rPr>
          <w:rFonts w:ascii="Calibri" w:eastAsia="Calibri" w:hAnsi="Calibri" w:cs="Calibri"/>
          <w:sz w:val="23"/>
          <w:szCs w:val="23"/>
        </w:rPr>
        <w:t>Evercare Hospital</w:t>
      </w:r>
    </w:p>
    <w:p w14:paraId="1C01EA44" w14:textId="77777777" w:rsidR="00BA43C0" w:rsidRDefault="00BA43C0">
      <w:pPr>
        <w:spacing w:before="6" w:line="100" w:lineRule="exact"/>
        <w:rPr>
          <w:sz w:val="11"/>
          <w:szCs w:val="11"/>
        </w:rPr>
      </w:pPr>
    </w:p>
    <w:p w14:paraId="1084EA01" w14:textId="77777777" w:rsidR="00BA43C0" w:rsidRDefault="00BA43C0">
      <w:pPr>
        <w:spacing w:line="200" w:lineRule="exact"/>
      </w:pPr>
    </w:p>
    <w:p w14:paraId="5611DDC9" w14:textId="7BC50FA0" w:rsidR="00BA43C0" w:rsidRDefault="00844DC1" w:rsidP="00844DC1">
      <w:pPr>
        <w:rPr>
          <w:rFonts w:ascii="Arial" w:eastAsia="Arial" w:hAnsi="Arial" w:cs="Arial"/>
          <w:b/>
          <w:color w:val="93B3D5"/>
          <w:sz w:val="24"/>
          <w:szCs w:val="24"/>
        </w:rPr>
      </w:pPr>
      <w:r>
        <w:rPr>
          <w:rFonts w:ascii="Arial" w:eastAsia="Arial" w:hAnsi="Arial" w:cs="Arial"/>
          <w:b/>
          <w:color w:val="93B3D5"/>
          <w:sz w:val="24"/>
          <w:szCs w:val="24"/>
        </w:rPr>
        <w:t xml:space="preserve">   </w:t>
      </w:r>
      <w:r w:rsidR="0052642B"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C</w:t>
      </w:r>
      <w:r w:rsidR="00CF243F"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LASS</w:t>
      </w:r>
      <w:r w:rsidR="001B052F">
        <w:rPr>
          <w:rFonts w:ascii="Arial" w:eastAsia="Arial" w:hAnsi="Arial" w:cs="Arial"/>
          <w:b/>
          <w:color w:val="93B3D5"/>
          <w:sz w:val="24"/>
          <w:szCs w:val="24"/>
        </w:rPr>
        <w:t xml:space="preserve"> </w:t>
      </w:r>
      <w:r w:rsidR="001B052F"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P</w:t>
      </w:r>
      <w:r w:rsidR="00CF243F"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ROJECTS</w:t>
      </w:r>
      <w:r w:rsidR="001B052F">
        <w:rPr>
          <w:rFonts w:ascii="Arial" w:eastAsia="Arial" w:hAnsi="Arial" w:cs="Arial"/>
          <w:b/>
          <w:color w:val="93B3D5"/>
          <w:sz w:val="24"/>
          <w:szCs w:val="24"/>
        </w:rPr>
        <w:t>:</w:t>
      </w:r>
    </w:p>
    <w:p w14:paraId="5AE57981" w14:textId="77777777" w:rsidR="00723A03" w:rsidRDefault="00723A03">
      <w:pPr>
        <w:ind w:left="720"/>
        <w:rPr>
          <w:rFonts w:ascii="Arial" w:eastAsia="Arial" w:hAnsi="Arial" w:cs="Arial"/>
          <w:sz w:val="24"/>
          <w:szCs w:val="24"/>
        </w:rPr>
      </w:pPr>
    </w:p>
    <w:p w14:paraId="0676556B" w14:textId="4452458C" w:rsidR="00BA43C0" w:rsidRPr="00723A03" w:rsidRDefault="001B052F">
      <w:pPr>
        <w:spacing w:before="23"/>
        <w:ind w:left="720"/>
        <w:rPr>
          <w:rFonts w:ascii="Arial" w:eastAsia="Arial" w:hAnsi="Arial" w:cs="Arial"/>
          <w:b/>
          <w:bCs/>
          <w:sz w:val="23"/>
          <w:szCs w:val="23"/>
          <w:u w:val="single"/>
        </w:rPr>
      </w:pPr>
      <w:r w:rsidRPr="00723A03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 xml:space="preserve">School </w:t>
      </w:r>
      <w:r w:rsidR="0052642B" w:rsidRPr="00723A03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>M</w:t>
      </w:r>
      <w:r w:rsidRPr="00723A03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 xml:space="preserve">anagement </w:t>
      </w:r>
      <w:r w:rsidR="00F56872" w:rsidRPr="00723A03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>S</w:t>
      </w:r>
      <w:r w:rsidRPr="00723A03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>ystem</w:t>
      </w:r>
      <w:r w:rsidR="00723A03">
        <w:rPr>
          <w:rFonts w:ascii="Arial" w:eastAsia="Arial" w:hAnsi="Arial" w:cs="Arial"/>
          <w:b/>
          <w:bCs/>
          <w:color w:val="212121"/>
          <w:sz w:val="23"/>
          <w:szCs w:val="23"/>
          <w:u w:val="single"/>
        </w:rPr>
        <w:t>:</w:t>
      </w:r>
    </w:p>
    <w:p w14:paraId="04B7A4D8" w14:textId="77777777" w:rsidR="00BA43C0" w:rsidRDefault="001B052F">
      <w:pPr>
        <w:spacing w:before="82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Project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Description:</w:t>
      </w:r>
    </w:p>
    <w:p w14:paraId="143BA413" w14:textId="72FC4F20" w:rsidR="00BA43C0" w:rsidRDefault="001B052F">
      <w:pPr>
        <w:spacing w:before="15" w:line="247" w:lineRule="auto"/>
        <w:ind w:left="729" w:right="2367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school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management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system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not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only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gives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information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about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students.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It can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provide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real-time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information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about</w:t>
      </w:r>
      <w:r>
        <w:rPr>
          <w:rFonts w:ascii="Arial" w:eastAsia="Arial" w:hAnsi="Arial" w:cs="Arial"/>
        </w:rPr>
        <w:t xml:space="preserve"> </w:t>
      </w:r>
      <w:r w:rsidR="006553A8">
        <w:rPr>
          <w:rFonts w:ascii="Arial" w:eastAsia="Arial" w:hAnsi="Arial" w:cs="Arial"/>
          <w:w w:val="99"/>
        </w:rPr>
        <w:t>teacher’s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activities</w:t>
      </w:r>
      <w:r>
        <w:rPr>
          <w:rFonts w:ascii="Arial" w:eastAsia="Arial" w:hAnsi="Arial" w:cs="Arial"/>
        </w:rPr>
        <w:t xml:space="preserve"> </w:t>
      </w:r>
      <w:r w:rsidR="00674433">
        <w:rPr>
          <w:rFonts w:ascii="Arial" w:eastAsia="Arial" w:hAnsi="Arial" w:cs="Arial"/>
          <w:w w:val="99"/>
        </w:rPr>
        <w:t>also. 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also provides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dedicated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portal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for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teachers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making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easier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for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them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find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all 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information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related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students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school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activities</w:t>
      </w:r>
    </w:p>
    <w:p w14:paraId="4F1229D2" w14:textId="6CCFFEB9" w:rsidR="00BA43C0" w:rsidRDefault="001B052F">
      <w:pPr>
        <w:spacing w:before="9" w:line="250" w:lineRule="auto"/>
        <w:ind w:left="720" w:right="324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Environment: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Web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based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built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on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Asp.net,</w:t>
      </w:r>
      <w:r>
        <w:rPr>
          <w:rFonts w:ascii="Arial" w:eastAsia="Arial" w:hAnsi="Arial" w:cs="Arial"/>
          <w:b/>
        </w:rPr>
        <w:t xml:space="preserve"> </w:t>
      </w:r>
      <w:r w:rsidR="00263827">
        <w:rPr>
          <w:rFonts w:ascii="Arial" w:eastAsia="Arial" w:hAnsi="Arial" w:cs="Arial"/>
          <w:b/>
          <w:w w:val="99"/>
        </w:rPr>
        <w:t>CodeIgniter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MVC, D</w:t>
      </w:r>
      <w:r w:rsidR="0052642B">
        <w:rPr>
          <w:rFonts w:ascii="Arial" w:eastAsia="Arial" w:hAnsi="Arial" w:cs="Arial"/>
          <w:b/>
          <w:w w:val="99"/>
        </w:rPr>
        <w:t>atabase</w:t>
      </w:r>
      <w:r>
        <w:rPr>
          <w:rFonts w:ascii="Calibri" w:eastAsia="Calibri" w:hAnsi="Calibri" w:cs="Calibri"/>
          <w:sz w:val="23"/>
          <w:szCs w:val="23"/>
        </w:rPr>
        <w:t>:</w:t>
      </w:r>
      <w:r w:rsidR="005A3170">
        <w:rPr>
          <w:rFonts w:ascii="Calibri" w:eastAsia="Calibri" w:hAnsi="Calibri" w:cs="Calibri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w w:val="99"/>
        </w:rPr>
        <w:t>SQL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Server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+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Management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Studio</w:t>
      </w:r>
    </w:p>
    <w:p w14:paraId="02235AA6" w14:textId="77777777" w:rsidR="00E40FC7" w:rsidRDefault="00E40FC7" w:rsidP="0016345D">
      <w:pPr>
        <w:spacing w:before="21"/>
        <w:ind w:left="440" w:firstLine="280"/>
        <w:rPr>
          <w:rFonts w:ascii="Calibri" w:eastAsia="Calibri" w:hAnsi="Calibri" w:cs="Calibri"/>
          <w:b/>
          <w:sz w:val="22"/>
          <w:szCs w:val="22"/>
        </w:rPr>
      </w:pPr>
    </w:p>
    <w:p w14:paraId="66561F0B" w14:textId="6FFE1974" w:rsidR="00BA43C0" w:rsidRDefault="0016345D" w:rsidP="0016345D">
      <w:pPr>
        <w:spacing w:before="21"/>
        <w:ind w:left="440" w:firstLine="28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  <w:u w:val="thick" w:color="000000"/>
        </w:rPr>
        <w:t>Library</w:t>
      </w:r>
      <w:r w:rsidR="001B052F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Management</w:t>
      </w:r>
      <w:r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Web</w:t>
      </w:r>
      <w:r w:rsidR="001B052F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</w:t>
      </w:r>
      <w:r>
        <w:rPr>
          <w:rFonts w:ascii="Arial" w:eastAsia="Arial" w:hAnsi="Arial" w:cs="Arial"/>
          <w:b/>
          <w:sz w:val="23"/>
          <w:szCs w:val="23"/>
          <w:u w:val="thick" w:color="000000"/>
        </w:rPr>
        <w:t>A</w:t>
      </w:r>
      <w:r w:rsidR="001B052F">
        <w:rPr>
          <w:rFonts w:ascii="Arial" w:eastAsia="Arial" w:hAnsi="Arial" w:cs="Arial"/>
          <w:b/>
          <w:sz w:val="23"/>
          <w:szCs w:val="23"/>
          <w:u w:val="thick" w:color="000000"/>
        </w:rPr>
        <w:t>pplication</w:t>
      </w:r>
      <w:r>
        <w:rPr>
          <w:rFonts w:ascii="Arial" w:eastAsia="Arial" w:hAnsi="Arial" w:cs="Arial"/>
          <w:b/>
          <w:sz w:val="23"/>
          <w:szCs w:val="23"/>
          <w:u w:val="thick" w:color="000000"/>
        </w:rPr>
        <w:t>:</w:t>
      </w:r>
    </w:p>
    <w:p w14:paraId="10F1C563" w14:textId="77777777" w:rsidR="00BA43C0" w:rsidRDefault="001B052F">
      <w:pPr>
        <w:spacing w:before="20"/>
        <w:ind w:left="740" w:right="709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Project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Description:</w:t>
      </w:r>
    </w:p>
    <w:p w14:paraId="262E1905" w14:textId="11E039ED" w:rsidR="00BA43C0" w:rsidRDefault="0016345D">
      <w:pPr>
        <w:spacing w:before="15" w:line="250" w:lineRule="auto"/>
        <w:ind w:left="735" w:right="77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It’s</w:t>
      </w:r>
      <w:r>
        <w:rPr>
          <w:rFonts w:ascii="Arial" w:eastAsia="Arial" w:hAnsi="Arial" w:cs="Arial"/>
        </w:rPr>
        <w:t xml:space="preserve"> a Web based application built on ASP.NET MVC C# platform with an object-oriented approach</w:t>
      </w:r>
      <w:r w:rsidR="001B052F">
        <w:rPr>
          <w:rFonts w:ascii="Arial" w:eastAsia="Arial" w:hAnsi="Arial" w:cs="Arial"/>
          <w:w w:val="99"/>
        </w:rPr>
        <w:t>.</w:t>
      </w:r>
      <w:r w:rsidR="001B052F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  <w:w w:val="99"/>
        </w:rPr>
        <w:t>In</w:t>
      </w:r>
      <w:r>
        <w:rPr>
          <w:rFonts w:ascii="Arial" w:eastAsia="Arial" w:hAnsi="Arial" w:cs="Arial"/>
        </w:rPr>
        <w:t xml:space="preserve"> that</w:t>
      </w:r>
      <w:r w:rsidR="001B052F">
        <w:rPr>
          <w:rFonts w:ascii="Arial" w:eastAsia="Arial" w:hAnsi="Arial" w:cs="Arial"/>
          <w:w w:val="99"/>
        </w:rPr>
        <w:t xml:space="preserve"> </w:t>
      </w:r>
      <w:r>
        <w:rPr>
          <w:rFonts w:ascii="Arial" w:eastAsia="Arial" w:hAnsi="Arial" w:cs="Arial"/>
          <w:w w:val="99"/>
        </w:rPr>
        <w:t>application</w:t>
      </w:r>
      <w:r>
        <w:rPr>
          <w:rFonts w:ascii="Arial" w:eastAsia="Arial" w:hAnsi="Arial" w:cs="Arial"/>
        </w:rPr>
        <w:t xml:space="preserve"> user can manage the record of books</w:t>
      </w:r>
      <w:r w:rsidR="00491C5B">
        <w:rPr>
          <w:rFonts w:ascii="Arial" w:eastAsia="Arial" w:hAnsi="Arial" w:cs="Arial"/>
        </w:rPr>
        <w:t xml:space="preserve">, students </w:t>
      </w:r>
      <w:r w:rsidR="00FF2D8C">
        <w:rPr>
          <w:rFonts w:ascii="Arial" w:eastAsia="Arial" w:hAnsi="Arial" w:cs="Arial"/>
        </w:rPr>
        <w:t>and manage the records of</w:t>
      </w:r>
      <w:r w:rsidR="001B052F">
        <w:rPr>
          <w:rFonts w:ascii="Arial" w:eastAsia="Arial" w:hAnsi="Arial" w:cs="Arial"/>
          <w:w w:val="99"/>
        </w:rPr>
        <w:t xml:space="preserve"> </w:t>
      </w:r>
      <w:r w:rsidR="00491C5B">
        <w:rPr>
          <w:rFonts w:ascii="Arial" w:eastAsia="Arial" w:hAnsi="Arial" w:cs="Arial"/>
          <w:w w:val="99"/>
        </w:rPr>
        <w:t>book issuance and late fine charges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all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done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in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the</w:t>
      </w:r>
      <w:r w:rsidR="001B052F">
        <w:rPr>
          <w:rFonts w:ascii="Arial" w:eastAsia="Arial" w:hAnsi="Arial" w:cs="Arial"/>
        </w:rPr>
        <w:t xml:space="preserve"> </w:t>
      </w:r>
      <w:r w:rsidR="00FF2D8C">
        <w:rPr>
          <w:rFonts w:ascii="Arial" w:eastAsia="Arial" w:hAnsi="Arial" w:cs="Arial"/>
          <w:w w:val="99"/>
        </w:rPr>
        <w:t>library</w:t>
      </w:r>
      <w:r w:rsidR="00FF2D8C">
        <w:rPr>
          <w:rFonts w:ascii="Arial" w:eastAsia="Arial" w:hAnsi="Arial" w:cs="Arial"/>
        </w:rPr>
        <w:t>.</w:t>
      </w:r>
    </w:p>
    <w:p w14:paraId="3D547C30" w14:textId="10C5E34F" w:rsidR="00FF2D8C" w:rsidRDefault="001B052F">
      <w:pPr>
        <w:spacing w:before="2" w:line="253" w:lineRule="auto"/>
        <w:ind w:left="749" w:right="3033" w:hanging="10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>Client: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Class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project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for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Advance</w:t>
      </w:r>
      <w:r>
        <w:rPr>
          <w:rFonts w:ascii="Arial" w:eastAsia="Arial" w:hAnsi="Arial" w:cs="Arial"/>
          <w:b/>
        </w:rPr>
        <w:t xml:space="preserve"> </w:t>
      </w:r>
      <w:r w:rsidR="008A0109">
        <w:rPr>
          <w:rFonts w:ascii="Arial" w:eastAsia="Arial" w:hAnsi="Arial" w:cs="Arial"/>
          <w:b/>
          <w:w w:val="99"/>
        </w:rPr>
        <w:t>Web</w:t>
      </w:r>
      <w:r>
        <w:rPr>
          <w:rFonts w:ascii="Arial" w:eastAsia="Arial" w:hAnsi="Arial" w:cs="Arial"/>
          <w:b/>
        </w:rPr>
        <w:t xml:space="preserve"> </w:t>
      </w:r>
      <w:r w:rsidR="008A0109">
        <w:rPr>
          <w:rFonts w:ascii="Arial" w:eastAsia="Arial" w:hAnsi="Arial" w:cs="Arial"/>
          <w:b/>
          <w:w w:val="99"/>
        </w:rPr>
        <w:t>Development.</w:t>
      </w:r>
      <w:r>
        <w:rPr>
          <w:rFonts w:ascii="Arial" w:eastAsia="Arial" w:hAnsi="Arial" w:cs="Arial"/>
          <w:b/>
          <w:w w:val="99"/>
        </w:rPr>
        <w:t xml:space="preserve"> Environment:</w:t>
      </w:r>
      <w:r>
        <w:rPr>
          <w:rFonts w:ascii="Arial" w:eastAsia="Arial" w:hAnsi="Arial" w:cs="Arial"/>
          <w:b/>
        </w:rPr>
        <w:t xml:space="preserve"> </w:t>
      </w:r>
      <w:r w:rsidR="005D1B41">
        <w:rPr>
          <w:rFonts w:ascii="Arial" w:eastAsia="Arial" w:hAnsi="Arial" w:cs="Arial"/>
          <w:b/>
          <w:w w:val="99"/>
        </w:rPr>
        <w:t xml:space="preserve">Asp.Net MVC </w:t>
      </w:r>
      <w:r>
        <w:rPr>
          <w:rFonts w:ascii="Arial" w:eastAsia="Arial" w:hAnsi="Arial" w:cs="Arial"/>
          <w:b/>
          <w:w w:val="99"/>
        </w:rPr>
        <w:t>Visual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Studio</w:t>
      </w:r>
      <w:r w:rsidR="0016345D">
        <w:rPr>
          <w:rFonts w:ascii="Arial" w:eastAsia="Arial" w:hAnsi="Arial" w:cs="Arial"/>
          <w:b/>
          <w:w w:val="99"/>
        </w:rPr>
        <w:t>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SQL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Server</w:t>
      </w:r>
      <w:r w:rsidR="00A7001A">
        <w:rPr>
          <w:rFonts w:ascii="Arial" w:eastAsia="Arial" w:hAnsi="Arial" w:cs="Arial"/>
          <w:b/>
          <w:w w:val="99"/>
        </w:rPr>
        <w:t xml:space="preserve"> 2014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+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Management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 xml:space="preserve">Studio. </w:t>
      </w:r>
    </w:p>
    <w:p w14:paraId="754A7751" w14:textId="77777777" w:rsidR="00FF2D8C" w:rsidRDefault="00FF2D8C">
      <w:pPr>
        <w:spacing w:before="2" w:line="253" w:lineRule="auto"/>
        <w:ind w:left="749" w:right="3033" w:hanging="10"/>
        <w:rPr>
          <w:rFonts w:ascii="Arial" w:eastAsia="Arial" w:hAnsi="Arial" w:cs="Arial"/>
          <w:b/>
          <w:w w:val="99"/>
        </w:rPr>
      </w:pPr>
    </w:p>
    <w:p w14:paraId="5182952E" w14:textId="631BB05B" w:rsidR="00BA43C0" w:rsidRDefault="00A7001A">
      <w:pPr>
        <w:spacing w:before="2" w:line="253" w:lineRule="auto"/>
        <w:ind w:left="749" w:right="3033" w:hanging="1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  <w:u w:val="thick" w:color="000000"/>
        </w:rPr>
        <w:t>Clinic</w:t>
      </w:r>
      <w:r w:rsidR="001B052F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Management System</w:t>
      </w:r>
      <w:r w:rsidR="00E40FC7">
        <w:rPr>
          <w:rFonts w:ascii="Arial" w:eastAsia="Arial" w:hAnsi="Arial" w:cs="Arial"/>
          <w:b/>
          <w:sz w:val="23"/>
          <w:szCs w:val="23"/>
          <w:u w:val="thick" w:color="000000"/>
        </w:rPr>
        <w:t>:</w:t>
      </w:r>
    </w:p>
    <w:p w14:paraId="19A1E0AD" w14:textId="285D48CF" w:rsidR="00BA43C0" w:rsidRDefault="001B052F">
      <w:pPr>
        <w:spacing w:before="6" w:line="249" w:lineRule="auto"/>
        <w:ind w:left="735" w:right="82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Desktop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w w:val="99"/>
        </w:rPr>
        <w:t>Application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w w:val="99"/>
        </w:rPr>
        <w:t>for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w w:val="99"/>
        </w:rPr>
        <w:t>managing</w:t>
      </w:r>
      <w:r>
        <w:rPr>
          <w:rFonts w:ascii="Arial" w:eastAsia="Arial" w:hAnsi="Arial" w:cs="Arial"/>
        </w:rPr>
        <w:t xml:space="preserve">   </w:t>
      </w:r>
      <w:r w:rsidR="008056D9">
        <w:rPr>
          <w:rFonts w:ascii="Arial" w:eastAsia="Arial" w:hAnsi="Arial" w:cs="Arial"/>
          <w:w w:val="99"/>
        </w:rPr>
        <w:t>Patient</w:t>
      </w:r>
      <w:r>
        <w:rPr>
          <w:rFonts w:ascii="Arial" w:eastAsia="Arial" w:hAnsi="Arial" w:cs="Arial"/>
        </w:rPr>
        <w:t xml:space="preserve">   </w:t>
      </w:r>
      <w:r w:rsidR="00003536">
        <w:rPr>
          <w:rFonts w:ascii="Arial" w:eastAsia="Arial" w:hAnsi="Arial" w:cs="Arial"/>
          <w:w w:val="99"/>
        </w:rPr>
        <w:t>information,</w:t>
      </w:r>
      <w:r w:rsidR="00003536">
        <w:rPr>
          <w:rFonts w:ascii="Arial" w:eastAsia="Arial" w:hAnsi="Arial" w:cs="Arial"/>
        </w:rPr>
        <w:t xml:space="preserve"> doctors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w w:val="99"/>
        </w:rPr>
        <w:t>transactions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w w:val="99"/>
        </w:rPr>
        <w:t>made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w w:val="99"/>
        </w:rPr>
        <w:t>etc. Administrator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add/remove/update/view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clients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their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personal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&amp;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accounts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related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information, can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add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remove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new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accounts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deposit,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withdraw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balance.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Built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using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</w:t>
      </w:r>
      <w:r w:rsidR="008056D9">
        <w:rPr>
          <w:rFonts w:ascii="Arial" w:eastAsia="Arial" w:hAnsi="Arial" w:cs="Arial"/>
          <w:w w:val="99"/>
        </w:rPr>
        <w:t xml:space="preserve"># </w:t>
      </w:r>
      <w:r w:rsidR="00003536">
        <w:rPr>
          <w:rFonts w:ascii="Arial" w:eastAsia="Arial" w:hAnsi="Arial" w:cs="Arial"/>
          <w:w w:val="99"/>
        </w:rPr>
        <w:t xml:space="preserve">windows </w:t>
      </w:r>
      <w:r w:rsidR="008056D9">
        <w:rPr>
          <w:rFonts w:ascii="Arial" w:eastAsia="Arial" w:hAnsi="Arial" w:cs="Arial"/>
          <w:w w:val="99"/>
        </w:rPr>
        <w:t>forms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Visual Studio.</w:t>
      </w:r>
    </w:p>
    <w:p w14:paraId="723513F4" w14:textId="77777777" w:rsidR="00BA43C0" w:rsidRDefault="001B052F">
      <w:pPr>
        <w:spacing w:before="6"/>
        <w:ind w:left="740" w:right="315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Client: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Class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Project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for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Object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Oriented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Analysis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and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Design</w:t>
      </w:r>
    </w:p>
    <w:p w14:paraId="794B5FF0" w14:textId="0F0767B4" w:rsidR="00BA43C0" w:rsidRDefault="001B052F">
      <w:pPr>
        <w:spacing w:before="8"/>
        <w:ind w:left="749" w:right="422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Environment: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C++,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Visual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Studio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201</w:t>
      </w:r>
      <w:r w:rsidR="00275148">
        <w:rPr>
          <w:rFonts w:ascii="Arial" w:eastAsia="Arial" w:hAnsi="Arial" w:cs="Arial"/>
          <w:b/>
          <w:w w:val="99"/>
        </w:rPr>
        <w:t>5</w:t>
      </w:r>
    </w:p>
    <w:p w14:paraId="2371E2EF" w14:textId="08016604" w:rsidR="00E40FC7" w:rsidRDefault="001B052F" w:rsidP="00C32E41">
      <w:pPr>
        <w:spacing w:before="15"/>
        <w:ind w:left="740" w:right="5438"/>
        <w:jc w:val="both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>Database: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Microsoft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SQL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Server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</w:t>
      </w:r>
      <w:r w:rsidR="00A7001A">
        <w:rPr>
          <w:rFonts w:ascii="Arial" w:eastAsia="Arial" w:hAnsi="Arial" w:cs="Arial"/>
          <w:b/>
          <w:w w:val="99"/>
        </w:rPr>
        <w:t>12</w:t>
      </w:r>
    </w:p>
    <w:p w14:paraId="38B357DC" w14:textId="77777777" w:rsidR="00C32E41" w:rsidRPr="00C32E41" w:rsidRDefault="00C32E41" w:rsidP="00C32E41">
      <w:pPr>
        <w:spacing w:before="15"/>
        <w:ind w:left="740" w:right="5438"/>
        <w:jc w:val="both"/>
        <w:rPr>
          <w:rFonts w:ascii="Arial" w:eastAsia="Arial" w:hAnsi="Arial" w:cs="Arial"/>
          <w:b/>
          <w:w w:val="99"/>
        </w:rPr>
      </w:pPr>
    </w:p>
    <w:p w14:paraId="01FA2A6D" w14:textId="771F5FFA" w:rsidR="00BA43C0" w:rsidRDefault="00D81760">
      <w:pPr>
        <w:spacing w:before="15"/>
        <w:ind w:left="754" w:right="3945"/>
        <w:jc w:val="both"/>
        <w:rPr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  <w:u w:val="thick" w:color="000000"/>
        </w:rPr>
        <w:t>Doctor</w:t>
      </w:r>
      <w:r w:rsidR="00A7001A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</w:t>
      </w:r>
      <w:r w:rsidR="00D30CC4">
        <w:rPr>
          <w:rFonts w:ascii="Arial" w:eastAsia="Arial" w:hAnsi="Arial" w:cs="Arial"/>
          <w:b/>
          <w:sz w:val="23"/>
          <w:szCs w:val="23"/>
          <w:u w:val="thick" w:color="000000"/>
        </w:rPr>
        <w:t>Appointment</w:t>
      </w:r>
      <w:r w:rsidR="001B052F">
        <w:rPr>
          <w:rFonts w:ascii="Arial" w:eastAsia="Arial" w:hAnsi="Arial" w:cs="Arial"/>
          <w:b/>
          <w:sz w:val="23"/>
          <w:szCs w:val="23"/>
          <w:u w:val="thick" w:color="000000"/>
        </w:rPr>
        <w:t xml:space="preserve"> System</w:t>
      </w:r>
      <w:r w:rsidR="00E40FC7">
        <w:rPr>
          <w:rFonts w:ascii="Arial" w:eastAsia="Arial" w:hAnsi="Arial" w:cs="Arial"/>
          <w:b/>
          <w:sz w:val="23"/>
          <w:szCs w:val="23"/>
        </w:rPr>
        <w:t>:</w:t>
      </w:r>
    </w:p>
    <w:p w14:paraId="0A1E022C" w14:textId="0F1599CA" w:rsidR="00EC5C3D" w:rsidRDefault="00D81760">
      <w:pPr>
        <w:spacing w:before="22" w:line="249" w:lineRule="auto"/>
        <w:ind w:left="735" w:right="80" w:hanging="10"/>
        <w:jc w:val="both"/>
        <w:rPr>
          <w:rFonts w:ascii="Arial" w:eastAsia="Arial" w:hAnsi="Arial" w:cs="Arial"/>
          <w:w w:val="99"/>
        </w:rPr>
      </w:pPr>
      <w:r>
        <w:rPr>
          <w:rFonts w:ascii="Arial" w:eastAsia="Arial" w:hAnsi="Arial" w:cs="Arial"/>
          <w:w w:val="99"/>
        </w:rPr>
        <w:t>Doctor Appointment</w:t>
      </w:r>
      <w:r w:rsidR="00003536">
        <w:rPr>
          <w:rFonts w:ascii="Arial" w:eastAsia="Arial" w:hAnsi="Arial" w:cs="Arial"/>
          <w:w w:val="99"/>
        </w:rPr>
        <w:t xml:space="preserve"> System</w:t>
      </w:r>
      <w:r w:rsidR="00003536">
        <w:rPr>
          <w:rFonts w:ascii="Arial" w:eastAsia="Arial" w:hAnsi="Arial" w:cs="Arial"/>
        </w:rPr>
        <w:t xml:space="preserve"> is basically a</w:t>
      </w:r>
      <w:r>
        <w:rPr>
          <w:rFonts w:ascii="Arial" w:eastAsia="Arial" w:hAnsi="Arial" w:cs="Arial"/>
        </w:rPr>
        <w:t>n android application</w:t>
      </w:r>
      <w:r w:rsidR="00003536">
        <w:rPr>
          <w:rFonts w:ascii="Arial" w:eastAsia="Arial" w:hAnsi="Arial" w:cs="Arial"/>
        </w:rPr>
        <w:t xml:space="preserve"> </w:t>
      </w:r>
      <w:r w:rsidR="00EC5C3D">
        <w:rPr>
          <w:rFonts w:ascii="Arial" w:eastAsia="Arial" w:hAnsi="Arial" w:cs="Arial"/>
        </w:rPr>
        <w:t>for School</w:t>
      </w:r>
      <w:r w:rsidR="00EC5C3D">
        <w:rPr>
          <w:rFonts w:ascii="Arial" w:eastAsia="Arial" w:hAnsi="Arial" w:cs="Arial"/>
          <w:w w:val="99"/>
        </w:rPr>
        <w:t xml:space="preserve"> Management</w:t>
      </w:r>
      <w:r w:rsidR="001B052F">
        <w:rPr>
          <w:rFonts w:ascii="Arial" w:eastAsia="Arial" w:hAnsi="Arial" w:cs="Arial"/>
          <w:w w:val="99"/>
        </w:rPr>
        <w:t>.</w:t>
      </w:r>
    </w:p>
    <w:p w14:paraId="753A4201" w14:textId="036FCE4B" w:rsidR="00BA43C0" w:rsidRDefault="00EC5C3D">
      <w:pPr>
        <w:spacing w:before="22" w:line="249" w:lineRule="auto"/>
        <w:ind w:left="735" w:right="80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It</w:t>
      </w:r>
      <w:r>
        <w:rPr>
          <w:rFonts w:ascii="Arial" w:eastAsia="Arial" w:hAnsi="Arial" w:cs="Arial"/>
        </w:rPr>
        <w:t xml:space="preserve"> is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web</w:t>
      </w:r>
      <w:r w:rsidR="00D30CC4">
        <w:rPr>
          <w:rFonts w:ascii="Arial" w:eastAsia="Arial" w:hAnsi="Arial" w:cs="Arial"/>
        </w:rPr>
        <w:t>-</w:t>
      </w:r>
      <w:r w:rsidR="001B052F">
        <w:rPr>
          <w:rFonts w:ascii="Arial" w:eastAsia="Arial" w:hAnsi="Arial" w:cs="Arial"/>
          <w:w w:val="99"/>
        </w:rPr>
        <w:t>based android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application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for</w:t>
      </w:r>
      <w:r w:rsidR="001B052F">
        <w:rPr>
          <w:rFonts w:ascii="Arial" w:eastAsia="Arial" w:hAnsi="Arial" w:cs="Arial"/>
        </w:rPr>
        <w:t xml:space="preserve"> </w:t>
      </w:r>
      <w:r w:rsidR="009C6A44">
        <w:rPr>
          <w:rFonts w:ascii="Arial" w:eastAsia="Arial" w:hAnsi="Arial" w:cs="Arial"/>
          <w:w w:val="99"/>
        </w:rPr>
        <w:t xml:space="preserve">Doctor </w:t>
      </w:r>
      <w:r w:rsidR="00C867F8">
        <w:rPr>
          <w:rFonts w:ascii="Arial" w:eastAsia="Arial" w:hAnsi="Arial" w:cs="Arial"/>
          <w:w w:val="99"/>
        </w:rPr>
        <w:t>Appointment. In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that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application</w:t>
      </w:r>
      <w:r w:rsidR="001B052F">
        <w:rPr>
          <w:rFonts w:ascii="Arial" w:eastAsia="Arial" w:hAnsi="Arial" w:cs="Arial"/>
        </w:rPr>
        <w:t xml:space="preserve"> </w:t>
      </w:r>
      <w:r w:rsidR="00C867F8">
        <w:rPr>
          <w:rFonts w:ascii="Arial" w:eastAsia="Arial" w:hAnsi="Arial" w:cs="Arial"/>
          <w:w w:val="99"/>
        </w:rPr>
        <w:t>Patients</w:t>
      </w:r>
      <w:r w:rsidR="001B052F">
        <w:rPr>
          <w:rFonts w:ascii="Arial" w:eastAsia="Arial" w:hAnsi="Arial" w:cs="Arial"/>
        </w:rPr>
        <w:t xml:space="preserve"> </w:t>
      </w:r>
      <w:r w:rsidR="001B052F">
        <w:rPr>
          <w:rFonts w:ascii="Arial" w:eastAsia="Arial" w:hAnsi="Arial" w:cs="Arial"/>
          <w:w w:val="99"/>
        </w:rPr>
        <w:t>can</w:t>
      </w:r>
      <w:r w:rsidR="001B052F">
        <w:rPr>
          <w:rFonts w:ascii="Arial" w:eastAsia="Arial" w:hAnsi="Arial" w:cs="Arial"/>
        </w:rPr>
        <w:t xml:space="preserve"> </w:t>
      </w:r>
      <w:r w:rsidR="00C867F8">
        <w:rPr>
          <w:rFonts w:ascii="Arial" w:eastAsia="Arial" w:hAnsi="Arial" w:cs="Arial"/>
          <w:w w:val="99"/>
        </w:rPr>
        <w:t>send requests to doctor for appointment and Doctor can view all patient requests and appoint time slots for patients and inform them of their appointments via SMS and E-mail</w:t>
      </w:r>
      <w:r w:rsidR="001B052F">
        <w:rPr>
          <w:rFonts w:ascii="Arial" w:eastAsia="Arial" w:hAnsi="Arial" w:cs="Arial"/>
          <w:w w:val="99"/>
        </w:rPr>
        <w:t>.</w:t>
      </w:r>
    </w:p>
    <w:p w14:paraId="57031939" w14:textId="17E02C33" w:rsidR="00BA43C0" w:rsidRDefault="001B052F">
      <w:pPr>
        <w:spacing w:before="6"/>
        <w:ind w:left="740" w:right="315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Client: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Class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Project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for</w:t>
      </w:r>
      <w:r>
        <w:rPr>
          <w:rFonts w:ascii="Arial" w:eastAsia="Arial" w:hAnsi="Arial" w:cs="Arial"/>
          <w:b/>
        </w:rPr>
        <w:t xml:space="preserve"> </w:t>
      </w:r>
      <w:r w:rsidR="00D81760">
        <w:rPr>
          <w:rFonts w:ascii="Arial" w:eastAsia="Arial" w:hAnsi="Arial" w:cs="Arial"/>
          <w:b/>
        </w:rPr>
        <w:t>Android Development</w:t>
      </w:r>
    </w:p>
    <w:p w14:paraId="2CEB9007" w14:textId="30F45CE2" w:rsidR="00BA43C0" w:rsidRDefault="001B052F">
      <w:pPr>
        <w:spacing w:before="15"/>
        <w:ind w:left="740" w:right="339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Environment:</w:t>
      </w:r>
      <w:r>
        <w:rPr>
          <w:rFonts w:ascii="Arial" w:eastAsia="Arial" w:hAnsi="Arial" w:cs="Arial"/>
          <w:b/>
        </w:rPr>
        <w:t xml:space="preserve">  </w:t>
      </w:r>
      <w:r w:rsidR="00E40FC7"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w w:val="99"/>
        </w:rPr>
        <w:t>ndroid</w:t>
      </w:r>
      <w:r>
        <w:rPr>
          <w:rFonts w:ascii="Arial" w:eastAsia="Arial" w:hAnsi="Arial" w:cs="Arial"/>
          <w:b/>
        </w:rPr>
        <w:t xml:space="preserve"> </w:t>
      </w:r>
      <w:r w:rsidR="00E40FC7"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w w:val="99"/>
        </w:rPr>
        <w:t>tudio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3.2.1</w:t>
      </w:r>
    </w:p>
    <w:p w14:paraId="3576B3FA" w14:textId="533E536F" w:rsidR="003C6461" w:rsidRDefault="001B052F" w:rsidP="00C32E41">
      <w:pPr>
        <w:spacing w:before="46"/>
        <w:ind w:left="740" w:right="5438"/>
        <w:jc w:val="both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>Database: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Microsoft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SQL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Server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201</w:t>
      </w:r>
      <w:r w:rsidR="00647711">
        <w:rPr>
          <w:rFonts w:ascii="Arial" w:eastAsia="Arial" w:hAnsi="Arial" w:cs="Arial"/>
          <w:b/>
          <w:w w:val="99"/>
        </w:rPr>
        <w:t>2</w:t>
      </w:r>
    </w:p>
    <w:p w14:paraId="19C70CB0" w14:textId="043E714A" w:rsidR="003C6461" w:rsidRDefault="003C6461">
      <w:pPr>
        <w:spacing w:before="46"/>
        <w:ind w:left="740" w:right="5438"/>
        <w:jc w:val="both"/>
        <w:rPr>
          <w:rFonts w:ascii="Arial" w:eastAsia="Arial" w:hAnsi="Arial" w:cs="Arial"/>
          <w:b/>
          <w:w w:val="99"/>
        </w:rPr>
      </w:pPr>
    </w:p>
    <w:p w14:paraId="23A919F0" w14:textId="77777777" w:rsidR="00C32E41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3591342D" w14:textId="77777777" w:rsidR="00C32E41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69336314" w14:textId="77777777" w:rsidR="00C32E41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36354B65" w14:textId="77777777" w:rsidR="00C32E41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797A5B9C" w14:textId="77777777" w:rsidR="00C32E41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76B24F77" w14:textId="77777777" w:rsidR="00C32E41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518C6D46" w14:textId="77777777" w:rsidR="00C32E41" w:rsidRDefault="00C32E41" w:rsidP="003C6461">
      <w:pPr>
        <w:spacing w:before="27"/>
        <w:ind w:left="268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3A11A05E" w14:textId="5B55B317" w:rsidR="003C6461" w:rsidRPr="001211D2" w:rsidRDefault="003C6461" w:rsidP="003C6461">
      <w:pPr>
        <w:spacing w:before="27"/>
        <w:ind w:left="268"/>
        <w:rPr>
          <w:rFonts w:ascii="Arial" w:eastAsia="Arial" w:hAnsi="Arial" w:cs="Arial"/>
          <w:color w:val="548DD4" w:themeColor="text2" w:themeTint="99"/>
          <w:sz w:val="24"/>
          <w:szCs w:val="24"/>
        </w:rPr>
      </w:pPr>
      <w:r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lastRenderedPageBreak/>
        <w:t>F</w:t>
      </w:r>
      <w:r w:rsidR="00CF243F"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INAL</w:t>
      </w:r>
      <w:r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 xml:space="preserve"> Y</w:t>
      </w:r>
      <w:r w:rsidR="00CF243F"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EAR</w:t>
      </w:r>
      <w:r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 xml:space="preserve"> P</w:t>
      </w:r>
      <w:r w:rsidR="00CF243F"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ROJECT</w:t>
      </w:r>
      <w:r w:rsidRPr="001211D2">
        <w:rPr>
          <w:rFonts w:ascii="Arial" w:eastAsia="Arial" w:hAnsi="Arial" w:cs="Arial"/>
          <w:b/>
          <w:color w:val="548DD4" w:themeColor="text2" w:themeTint="99"/>
          <w:sz w:val="24"/>
          <w:szCs w:val="24"/>
        </w:rPr>
        <w:t>:</w:t>
      </w:r>
    </w:p>
    <w:p w14:paraId="51420DBD" w14:textId="77777777" w:rsidR="003C6461" w:rsidRDefault="003C6461" w:rsidP="003C6461">
      <w:pPr>
        <w:spacing w:before="8" w:line="260" w:lineRule="exact"/>
        <w:rPr>
          <w:sz w:val="26"/>
          <w:szCs w:val="26"/>
        </w:rPr>
      </w:pPr>
    </w:p>
    <w:p w14:paraId="6E15F276" w14:textId="77777777" w:rsidR="003C6461" w:rsidRPr="00723A03" w:rsidRDefault="003C6461" w:rsidP="003C6461">
      <w:pPr>
        <w:spacing w:line="276" w:lineRule="auto"/>
        <w:ind w:left="765"/>
        <w:rPr>
          <w:rFonts w:ascii="Arial" w:eastAsia="Arial" w:hAnsi="Arial" w:cs="Arial"/>
          <w:sz w:val="23"/>
          <w:szCs w:val="23"/>
        </w:rPr>
      </w:pPr>
      <w:r>
        <w:rPr>
          <w:rFonts w:ascii="Arial" w:hAnsi="Arial" w:cs="Arial"/>
          <w:b/>
          <w:bCs/>
          <w:color w:val="202124"/>
          <w:sz w:val="23"/>
          <w:szCs w:val="23"/>
          <w:u w:val="single"/>
          <w:shd w:val="clear" w:color="auto" w:fill="FFFFFF"/>
        </w:rPr>
        <w:t xml:space="preserve">A COMPARATIVE STUDY AND ANALYSIS OF 3 </w:t>
      </w:r>
      <w:r w:rsidRPr="00723A03">
        <w:rPr>
          <w:rFonts w:ascii="Arial" w:hAnsi="Arial" w:cs="Arial"/>
          <w:b/>
          <w:bCs/>
          <w:color w:val="202124"/>
          <w:sz w:val="23"/>
          <w:szCs w:val="23"/>
          <w:u w:val="single"/>
          <w:shd w:val="clear" w:color="auto" w:fill="FFFFFF"/>
        </w:rPr>
        <w:t>DATA MINING ALGORITHMS FOR INTRUSION DETECTION SYSTEMS (IDS)</w:t>
      </w:r>
      <w:r>
        <w:rPr>
          <w:rFonts w:ascii="Arial" w:eastAsia="Arial" w:hAnsi="Arial" w:cs="Arial"/>
          <w:b/>
          <w:bCs/>
          <w:w w:val="99"/>
          <w:position w:val="-1"/>
          <w:sz w:val="23"/>
          <w:szCs w:val="23"/>
          <w:u w:val="single"/>
        </w:rPr>
        <w:t>:</w:t>
      </w:r>
    </w:p>
    <w:p w14:paraId="5B037ACC" w14:textId="77777777" w:rsidR="003C6461" w:rsidRPr="00723A03" w:rsidRDefault="003C6461" w:rsidP="003C6461">
      <w:pPr>
        <w:spacing w:before="15" w:line="220" w:lineRule="exact"/>
        <w:rPr>
          <w:sz w:val="23"/>
          <w:szCs w:val="23"/>
        </w:rPr>
      </w:pPr>
    </w:p>
    <w:p w14:paraId="2F8ACD89" w14:textId="77777777" w:rsidR="003C6461" w:rsidRDefault="003C6461" w:rsidP="003C6461">
      <w:pPr>
        <w:spacing w:before="34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Project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Description:</w:t>
      </w:r>
    </w:p>
    <w:p w14:paraId="7AFBCA0C" w14:textId="77777777" w:rsidR="003C6461" w:rsidRPr="002003E6" w:rsidRDefault="003C6461" w:rsidP="003C6461">
      <w:pPr>
        <w:spacing w:before="15"/>
        <w:ind w:left="705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project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 comparative study and analysis of Naïve Bayes Algorithm, Support Vector Machine and Apriori Data Mining Algorithms for Intrusion Detection Systems (IDS)</w:t>
      </w:r>
      <w:r>
        <w:rPr>
          <w:rFonts w:ascii="Arial" w:eastAsia="Arial" w:hAnsi="Arial" w:cs="Arial"/>
        </w:rPr>
        <w:t>.</w:t>
      </w:r>
    </w:p>
    <w:p w14:paraId="288320ED" w14:textId="77777777" w:rsidR="003C6461" w:rsidRDefault="003C6461" w:rsidP="003C6461">
      <w:pPr>
        <w:spacing w:before="15" w:line="250" w:lineRule="auto"/>
        <w:ind w:left="715" w:right="77" w:hanging="10"/>
        <w:rPr>
          <w:rFonts w:ascii="Arial" w:eastAsia="Arial" w:hAnsi="Arial" w:cs="Arial"/>
          <w:w w:val="99"/>
        </w:rPr>
      </w:pPr>
      <w:r>
        <w:rPr>
          <w:rFonts w:ascii="Arial" w:eastAsia="Arial" w:hAnsi="Arial" w:cs="Arial"/>
          <w:w w:val="99"/>
        </w:rPr>
        <w:t>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purpose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this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project is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make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analysis and determine which algorithm performs better in detecting network intrusion via compatible software and manual code.</w:t>
      </w:r>
      <w:r>
        <w:rPr>
          <w:rFonts w:ascii="Arial" w:eastAsia="Arial" w:hAnsi="Arial" w:cs="Arial"/>
        </w:rPr>
        <w:t xml:space="preserve"> </w:t>
      </w:r>
    </w:p>
    <w:p w14:paraId="4992F399" w14:textId="77777777" w:rsidR="003C6461" w:rsidRDefault="003C6461" w:rsidP="003C6461">
      <w:pPr>
        <w:spacing w:before="15" w:line="250" w:lineRule="auto"/>
        <w:ind w:left="715" w:right="77" w:hanging="10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>Final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Year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Project Environment:</w:t>
      </w:r>
      <w:r>
        <w:rPr>
          <w:rFonts w:ascii="Arial" w:eastAsia="Arial" w:hAnsi="Arial" w:cs="Arial"/>
          <w:b/>
        </w:rPr>
        <w:t xml:space="preserve"> PyCharm</w:t>
      </w:r>
    </w:p>
    <w:p w14:paraId="6A8CE3F2" w14:textId="53D30966" w:rsidR="003C6461" w:rsidRDefault="003C6461" w:rsidP="003C6461">
      <w:pPr>
        <w:spacing w:before="15" w:line="250" w:lineRule="auto"/>
        <w:ind w:left="715" w:right="77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Database</w:t>
      </w:r>
      <w:r>
        <w:rPr>
          <w:rFonts w:ascii="Arial" w:eastAsia="Arial" w:hAnsi="Arial" w:cs="Arial"/>
          <w:b/>
          <w:w w:val="99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w w:val="99"/>
        </w:rPr>
        <w:t>Excel Formatted Data.</w:t>
      </w:r>
    </w:p>
    <w:p w14:paraId="196B6EFF" w14:textId="77777777" w:rsidR="00BA43C0" w:rsidRDefault="00BA43C0">
      <w:pPr>
        <w:spacing w:before="3" w:line="180" w:lineRule="exact"/>
        <w:rPr>
          <w:sz w:val="18"/>
          <w:szCs w:val="18"/>
        </w:rPr>
      </w:pPr>
    </w:p>
    <w:p w14:paraId="498DF82A" w14:textId="77777777" w:rsidR="00BA43C0" w:rsidRDefault="00BA43C0">
      <w:pPr>
        <w:spacing w:line="200" w:lineRule="exact"/>
      </w:pPr>
    </w:p>
    <w:p w14:paraId="667640B1" w14:textId="3F6B3704" w:rsidR="00BA43C0" w:rsidRPr="001211D2" w:rsidRDefault="001B052F" w:rsidP="00C57758">
      <w:pPr>
        <w:ind w:firstLine="720"/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</w:pPr>
      <w:r w:rsidRPr="001211D2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PERSONALITY TRAITS</w:t>
      </w:r>
      <w:r w:rsidR="00C57758" w:rsidRPr="001211D2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:</w:t>
      </w:r>
    </w:p>
    <w:p w14:paraId="53A0D541" w14:textId="3555094D" w:rsidR="00BA43C0" w:rsidRPr="00D21816" w:rsidRDefault="001B052F" w:rsidP="00B440D9">
      <w:pPr>
        <w:spacing w:before="20"/>
        <w:ind w:left="144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•  Strong Motivation and Leadership Skills.</w:t>
      </w:r>
    </w:p>
    <w:p w14:paraId="5C21FED2" w14:textId="77777777" w:rsidR="00BA43C0" w:rsidRDefault="001B052F" w:rsidP="00B440D9">
      <w:pPr>
        <w:ind w:left="1440"/>
        <w:rPr>
          <w:rFonts w:ascii="Calibri" w:eastAsia="Calibri" w:hAnsi="Calibri" w:cs="Calibri"/>
          <w:sz w:val="23"/>
          <w:szCs w:val="23"/>
        </w:rPr>
      </w:pPr>
      <w:r>
        <w:rPr>
          <w:rFonts w:ascii="Arial" w:eastAsia="Arial" w:hAnsi="Arial" w:cs="Arial"/>
          <w:sz w:val="18"/>
          <w:szCs w:val="18"/>
        </w:rPr>
        <w:t xml:space="preserve">•  </w:t>
      </w:r>
      <w:r>
        <w:rPr>
          <w:rFonts w:ascii="Calibri" w:eastAsia="Calibri" w:hAnsi="Calibri" w:cs="Calibri"/>
          <w:sz w:val="23"/>
          <w:szCs w:val="23"/>
        </w:rPr>
        <w:t>Ability to work under pressure.</w:t>
      </w:r>
    </w:p>
    <w:p w14:paraId="1F39A0D2" w14:textId="621C754E" w:rsidR="00BA43C0" w:rsidRDefault="001B052F" w:rsidP="00B440D9">
      <w:pPr>
        <w:spacing w:before="28" w:line="256" w:lineRule="auto"/>
        <w:ind w:left="1440" w:right="464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 Ability to Work </w:t>
      </w:r>
      <w:r w:rsidR="00D21816">
        <w:rPr>
          <w:rFonts w:ascii="Arial" w:eastAsia="Arial" w:hAnsi="Arial" w:cs="Arial"/>
          <w:sz w:val="18"/>
          <w:szCs w:val="18"/>
        </w:rPr>
        <w:t>as an</w:t>
      </w:r>
      <w:r>
        <w:rPr>
          <w:rFonts w:ascii="Arial" w:eastAsia="Arial" w:hAnsi="Arial" w:cs="Arial"/>
          <w:sz w:val="18"/>
          <w:szCs w:val="18"/>
        </w:rPr>
        <w:t xml:space="preserve"> Individual as well as in</w:t>
      </w:r>
      <w:r w:rsidR="00B440D9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team</w:t>
      </w:r>
    </w:p>
    <w:p w14:paraId="78CD16B6" w14:textId="50B9C939" w:rsidR="003C6461" w:rsidRDefault="003C6461" w:rsidP="003C6461">
      <w:pPr>
        <w:spacing w:before="28" w:line="256" w:lineRule="auto"/>
        <w:ind w:left="1440" w:right="464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•  Willing to go out of my comfort zone for </w:t>
      </w:r>
      <w:r w:rsidR="009C2E13">
        <w:rPr>
          <w:rFonts w:ascii="Arial" w:eastAsia="Arial" w:hAnsi="Arial" w:cs="Arial"/>
          <w:sz w:val="18"/>
          <w:szCs w:val="18"/>
        </w:rPr>
        <w:t xml:space="preserve">further </w:t>
      </w:r>
      <w:r>
        <w:rPr>
          <w:rFonts w:ascii="Arial" w:eastAsia="Arial" w:hAnsi="Arial" w:cs="Arial"/>
          <w:sz w:val="18"/>
          <w:szCs w:val="18"/>
        </w:rPr>
        <w:t>improvement and success.</w:t>
      </w:r>
    </w:p>
    <w:p w14:paraId="64933332" w14:textId="77777777" w:rsidR="00C57758" w:rsidRDefault="00C57758">
      <w:pPr>
        <w:spacing w:before="1"/>
        <w:ind w:left="785" w:right="7857"/>
        <w:jc w:val="both"/>
        <w:rPr>
          <w:rFonts w:ascii="Arial" w:eastAsia="Arial" w:hAnsi="Arial" w:cs="Arial"/>
          <w:b/>
          <w:color w:val="93B3D5"/>
          <w:sz w:val="24"/>
          <w:szCs w:val="24"/>
        </w:rPr>
      </w:pPr>
    </w:p>
    <w:p w14:paraId="00DB6CAA" w14:textId="0002A8D0" w:rsidR="00BA43C0" w:rsidRPr="00B073E1" w:rsidRDefault="00893706" w:rsidP="00B073E1">
      <w:pPr>
        <w:ind w:firstLine="720"/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</w:pPr>
      <w:r w:rsidRPr="001211D2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PERSONAL</w:t>
      </w:r>
      <w:r w:rsidR="00B073E1" w:rsidRPr="00B073E1"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  <w:t xml:space="preserve"> </w:t>
      </w:r>
      <w:r w:rsidR="001B052F" w:rsidRPr="001211D2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I</w:t>
      </w:r>
      <w:r w:rsidRPr="001211D2">
        <w:rPr>
          <w:rFonts w:ascii="Arial" w:eastAsia="Arial" w:hAnsi="Arial" w:cs="Arial"/>
          <w:b/>
          <w:bCs/>
          <w:color w:val="548DD4" w:themeColor="text2" w:themeTint="99"/>
          <w:sz w:val="24"/>
          <w:szCs w:val="24"/>
        </w:rPr>
        <w:t>NTERESTS</w:t>
      </w:r>
      <w:r w:rsidR="001B052F" w:rsidRPr="00B073E1">
        <w:rPr>
          <w:rFonts w:ascii="Arial" w:eastAsia="Arial" w:hAnsi="Arial" w:cs="Arial"/>
          <w:b/>
          <w:bCs/>
          <w:color w:val="8DB3E2" w:themeColor="text2" w:themeTint="66"/>
          <w:sz w:val="24"/>
          <w:szCs w:val="24"/>
        </w:rPr>
        <w:t>:</w:t>
      </w:r>
    </w:p>
    <w:p w14:paraId="7CE45719" w14:textId="3C6256E8" w:rsidR="00BA43C0" w:rsidRDefault="001B052F">
      <w:pPr>
        <w:spacing w:before="20" w:line="258" w:lineRule="auto"/>
        <w:ind w:left="1565" w:right="1310" w:firstLine="281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Interested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</w:t>
      </w:r>
      <w:r w:rsidR="00A67FDA">
        <w:rPr>
          <w:rFonts w:ascii="Arial" w:eastAsia="Arial" w:hAnsi="Arial" w:cs="Arial"/>
          <w:w w:val="99"/>
        </w:rPr>
        <w:t xml:space="preserve"> </w:t>
      </w:r>
      <w:r>
        <w:rPr>
          <w:rFonts w:ascii="Arial" w:eastAsia="Arial" w:hAnsi="Arial" w:cs="Arial"/>
          <w:w w:val="99"/>
        </w:rPr>
        <w:t>learning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new</w:t>
      </w:r>
      <w:r>
        <w:rPr>
          <w:rFonts w:ascii="Arial" w:eastAsia="Arial" w:hAnsi="Arial" w:cs="Arial"/>
        </w:rPr>
        <w:t xml:space="preserve"> </w:t>
      </w:r>
      <w:r w:rsidR="00A67FDA">
        <w:rPr>
          <w:rFonts w:ascii="Arial" w:eastAsia="Arial" w:hAnsi="Arial" w:cs="Arial"/>
          <w:w w:val="99"/>
        </w:rPr>
        <w:t>technologies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Web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 xml:space="preserve">Development. </w:t>
      </w:r>
      <w:r w:rsidR="00A67FDA">
        <w:rPr>
          <w:rFonts w:ascii="Arial" w:eastAsia="Arial" w:hAnsi="Arial" w:cs="Arial"/>
          <w:w w:val="99"/>
        </w:rPr>
        <w:t>t</w:t>
      </w:r>
      <w:r>
        <w:rPr>
          <w:rFonts w:ascii="Arial" w:eastAsia="Arial" w:hAnsi="Arial" w:cs="Arial"/>
          <w:w w:val="99"/>
        </w:rPr>
        <w:t>raveling,</w:t>
      </w:r>
      <w:r w:rsidR="00A67FDA">
        <w:rPr>
          <w:rFonts w:ascii="Arial" w:eastAsia="Arial" w:hAnsi="Arial" w:cs="Arial"/>
        </w:rPr>
        <w:t xml:space="preserve"> </w:t>
      </w:r>
      <w:r w:rsidR="007078C5">
        <w:rPr>
          <w:rFonts w:ascii="Arial" w:eastAsia="Arial" w:hAnsi="Arial" w:cs="Arial"/>
        </w:rPr>
        <w:t xml:space="preserve">cricket, </w:t>
      </w:r>
      <w:r w:rsidR="00A67FDA">
        <w:rPr>
          <w:rFonts w:ascii="Arial" w:eastAsia="Arial" w:hAnsi="Arial" w:cs="Arial"/>
          <w:w w:val="99"/>
        </w:rPr>
        <w:t>s</w:t>
      </w:r>
      <w:r>
        <w:rPr>
          <w:rFonts w:ascii="Arial" w:eastAsia="Arial" w:hAnsi="Arial" w:cs="Arial"/>
          <w:w w:val="99"/>
        </w:rPr>
        <w:t>haring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ideas</w:t>
      </w:r>
      <w:r w:rsidR="00A67FDA">
        <w:rPr>
          <w:rFonts w:ascii="Arial" w:eastAsia="Arial" w:hAnsi="Arial" w:cs="Arial"/>
          <w:w w:val="99"/>
        </w:rPr>
        <w:t xml:space="preserve"> and improving myself.</w:t>
      </w:r>
    </w:p>
    <w:sectPr w:rsidR="00BA43C0">
      <w:pgSz w:w="12240" w:h="15840"/>
      <w:pgMar w:top="1320" w:right="12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09F2"/>
    <w:multiLevelType w:val="multilevel"/>
    <w:tmpl w:val="60A067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0E2AB7"/>
    <w:multiLevelType w:val="hybridMultilevel"/>
    <w:tmpl w:val="D31C76E8"/>
    <w:lvl w:ilvl="0" w:tplc="0809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3C0"/>
    <w:rsid w:val="00003536"/>
    <w:rsid w:val="00067740"/>
    <w:rsid w:val="001211D2"/>
    <w:rsid w:val="0016345D"/>
    <w:rsid w:val="00184374"/>
    <w:rsid w:val="001B052F"/>
    <w:rsid w:val="002003E6"/>
    <w:rsid w:val="00217901"/>
    <w:rsid w:val="00263827"/>
    <w:rsid w:val="002709A8"/>
    <w:rsid w:val="00275148"/>
    <w:rsid w:val="002C6D81"/>
    <w:rsid w:val="00314C27"/>
    <w:rsid w:val="00315CE1"/>
    <w:rsid w:val="00316525"/>
    <w:rsid w:val="0032245E"/>
    <w:rsid w:val="00335CB8"/>
    <w:rsid w:val="003569EF"/>
    <w:rsid w:val="003C6461"/>
    <w:rsid w:val="003F195A"/>
    <w:rsid w:val="00422747"/>
    <w:rsid w:val="0043267D"/>
    <w:rsid w:val="00491C5B"/>
    <w:rsid w:val="004C10F5"/>
    <w:rsid w:val="004C450C"/>
    <w:rsid w:val="004E0B2F"/>
    <w:rsid w:val="005136E9"/>
    <w:rsid w:val="0052642B"/>
    <w:rsid w:val="00535764"/>
    <w:rsid w:val="005760C5"/>
    <w:rsid w:val="00580E41"/>
    <w:rsid w:val="005965AA"/>
    <w:rsid w:val="005A3170"/>
    <w:rsid w:val="005D1B41"/>
    <w:rsid w:val="00647711"/>
    <w:rsid w:val="0064778C"/>
    <w:rsid w:val="006553A8"/>
    <w:rsid w:val="00660186"/>
    <w:rsid w:val="00674433"/>
    <w:rsid w:val="00694F19"/>
    <w:rsid w:val="006A44E0"/>
    <w:rsid w:val="006B1755"/>
    <w:rsid w:val="006D6EA8"/>
    <w:rsid w:val="006F39CE"/>
    <w:rsid w:val="00701612"/>
    <w:rsid w:val="007078C5"/>
    <w:rsid w:val="00723A03"/>
    <w:rsid w:val="00756734"/>
    <w:rsid w:val="007B4D42"/>
    <w:rsid w:val="008029D0"/>
    <w:rsid w:val="008056D9"/>
    <w:rsid w:val="00844DC1"/>
    <w:rsid w:val="0085031B"/>
    <w:rsid w:val="008629D2"/>
    <w:rsid w:val="00884668"/>
    <w:rsid w:val="00893706"/>
    <w:rsid w:val="008A0109"/>
    <w:rsid w:val="008A706E"/>
    <w:rsid w:val="008C5728"/>
    <w:rsid w:val="008E28BF"/>
    <w:rsid w:val="00924185"/>
    <w:rsid w:val="00963623"/>
    <w:rsid w:val="0099682D"/>
    <w:rsid w:val="00997055"/>
    <w:rsid w:val="009C2E13"/>
    <w:rsid w:val="009C6A44"/>
    <w:rsid w:val="00A453E3"/>
    <w:rsid w:val="00A46E70"/>
    <w:rsid w:val="00A67FDA"/>
    <w:rsid w:val="00A7001A"/>
    <w:rsid w:val="00A75327"/>
    <w:rsid w:val="00AF2843"/>
    <w:rsid w:val="00AF71D4"/>
    <w:rsid w:val="00B073E1"/>
    <w:rsid w:val="00B440D9"/>
    <w:rsid w:val="00B64C97"/>
    <w:rsid w:val="00B95656"/>
    <w:rsid w:val="00BA43C0"/>
    <w:rsid w:val="00BD5274"/>
    <w:rsid w:val="00C32E41"/>
    <w:rsid w:val="00C57758"/>
    <w:rsid w:val="00C867F8"/>
    <w:rsid w:val="00C93D60"/>
    <w:rsid w:val="00CF243F"/>
    <w:rsid w:val="00CF6AF4"/>
    <w:rsid w:val="00CF7230"/>
    <w:rsid w:val="00D21816"/>
    <w:rsid w:val="00D30CC4"/>
    <w:rsid w:val="00D7162A"/>
    <w:rsid w:val="00D71722"/>
    <w:rsid w:val="00D7781A"/>
    <w:rsid w:val="00D81760"/>
    <w:rsid w:val="00E40FC7"/>
    <w:rsid w:val="00E90221"/>
    <w:rsid w:val="00EC5C3D"/>
    <w:rsid w:val="00F42648"/>
    <w:rsid w:val="00F50864"/>
    <w:rsid w:val="00F56872"/>
    <w:rsid w:val="00F8255D"/>
    <w:rsid w:val="00FB578B"/>
    <w:rsid w:val="00FE1CFD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8E504CA"/>
  <w15:docId w15:val="{3B782D77-603B-4732-940A-D081D0E5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tabs>
        <w:tab w:val="clear" w:pos="2160"/>
        <w:tab w:val="num" w:pos="360"/>
      </w:tabs>
      <w:spacing w:before="240" w:after="60"/>
      <w:ind w:left="0" w:firstLine="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968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8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6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eshan.shah1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Adeel</cp:lastModifiedBy>
  <cp:revision>105</cp:revision>
  <dcterms:created xsi:type="dcterms:W3CDTF">2021-06-30T06:49:00Z</dcterms:created>
  <dcterms:modified xsi:type="dcterms:W3CDTF">2021-06-30T11:39:00Z</dcterms:modified>
</cp:coreProperties>
</file>